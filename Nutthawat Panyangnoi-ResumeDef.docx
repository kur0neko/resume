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6A65AC" w:rsidRDefault="002F5A76" w:rsidP="00366F68">
      <w:pPr>
        <w:pStyle w:val="divdocumentname"/>
        <w:spacing w:line="240" w:lineRule="auto"/>
        <w:jc w:val="center"/>
        <w:rPr>
          <w:caps/>
          <w:color w:val="auto"/>
          <w:sz w:val="42"/>
          <w:szCs w:val="42"/>
        </w:rPr>
      </w:pPr>
      <w:r w:rsidRPr="006A65AC">
        <w:rPr>
          <w:rStyle w:val="spanlName"/>
          <w:caps/>
          <w:color w:val="auto"/>
          <w:sz w:val="42"/>
          <w:szCs w:val="42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7F9843A" w14:textId="463A7B59" w:rsidR="001652EA" w:rsidRPr="006A65AC" w:rsidRDefault="00D1231A" w:rsidP="00366F68">
      <w:pPr>
        <w:pStyle w:val="divdocumentaddress"/>
        <w:pBdr>
          <w:top w:val="single" w:sz="8" w:space="0" w:color="34393E"/>
        </w:pBdr>
        <w:spacing w:before="60" w:line="240" w:lineRule="auto"/>
        <w:jc w:val="center"/>
        <w:rPr>
          <w:sz w:val="18"/>
          <w:szCs w:val="18"/>
        </w:rPr>
      </w:pPr>
      <w:r>
        <w:rPr>
          <w:rStyle w:val="span"/>
          <w:b/>
          <w:sz w:val="20"/>
          <w:szCs w:val="18"/>
        </w:rPr>
        <w:t>CA, USA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A65AC" w:rsidRPr="00845A79">
          <w:rPr>
            <w:rStyle w:val="Hyperlink"/>
            <w:b/>
            <w:sz w:val="18"/>
            <w:szCs w:val="18"/>
          </w:rPr>
          <w:t>Portfolio</w:t>
        </w:r>
      </w:hyperlink>
      <w:r w:rsidR="002C0DFC">
        <w:rPr>
          <w:sz w:val="18"/>
          <w:szCs w:val="18"/>
        </w:rPr>
        <w:t xml:space="preserve"> | </w:t>
      </w:r>
      <w:hyperlink r:id="rId10" w:history="1">
        <w:r w:rsidR="002C0DFC" w:rsidRPr="002C0DFC">
          <w:rPr>
            <w:rStyle w:val="Hyperlink"/>
            <w:b/>
            <w:bCs/>
            <w:sz w:val="18"/>
            <w:szCs w:val="18"/>
          </w:rPr>
          <w:t>Website</w:t>
        </w:r>
      </w:hyperlink>
    </w:p>
    <w:p w14:paraId="5A5251D7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1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SUMMARY</w:t>
      </w:r>
    </w:p>
    <w:p w14:paraId="231A801C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Resourceful and technically skilled Computer Engineering student with a strong foundation in software development, machine learning, and embedded systems. Experienced in building full-stack web and mobile applications using Python, React Native, Flask, and SQL, with hands-on exposure to deep learning tools like PyTorch and TensorFlow. Contributed to NASA-led programs, collaborating on proposal writing, mission design, and technical analysis. Demonstrates consistent problem-solving ability, attention to detail, and the versatility to work across both software and hardware environments. Actively seeking opportunities to apply practical coding skills and systems thinking in real-world software engineering roles.</w:t>
      </w:r>
    </w:p>
    <w:p w14:paraId="4AB1699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EDUCATION</w:t>
      </w:r>
    </w:p>
    <w:p w14:paraId="132DBC20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Engineering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5C96D66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San Jose State University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1AC8297" w14:textId="77777777" w:rsidR="001652EA" w:rsidRPr="00366F68" w:rsidRDefault="002F5A76" w:rsidP="00366F68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Computer Science</w:t>
      </w:r>
      <w:r w:rsidR="00366F68">
        <w:rPr>
          <w:rStyle w:val="span"/>
          <w:i/>
          <w:sz w:val="20"/>
          <w:szCs w:val="20"/>
        </w:rPr>
        <w:t xml:space="preserve"> </w:t>
      </w:r>
      <w:r w:rsidR="00366F68" w:rsidRPr="00366F68">
        <w:rPr>
          <w:rStyle w:val="span"/>
          <w:b/>
          <w:i/>
          <w:sz w:val="20"/>
          <w:szCs w:val="20"/>
        </w:rPr>
        <w:t>|</w:t>
      </w:r>
      <w:r w:rsidR="00366F68">
        <w:rPr>
          <w:rStyle w:val="span"/>
          <w:i/>
          <w:sz w:val="20"/>
          <w:szCs w:val="20"/>
        </w:rPr>
        <w:t xml:space="preserve"> </w:t>
      </w:r>
      <w:r w:rsidRPr="00366F68">
        <w:rPr>
          <w:rStyle w:val="Strong1"/>
          <w:b/>
          <w:bCs/>
          <w:i/>
          <w:sz w:val="20"/>
          <w:szCs w:val="20"/>
        </w:rPr>
        <w:t>GPA:</w:t>
      </w:r>
      <w:r w:rsidRPr="00366F68">
        <w:rPr>
          <w:rStyle w:val="span"/>
          <w:i/>
          <w:sz w:val="20"/>
          <w:szCs w:val="20"/>
        </w:rPr>
        <w:t xml:space="preserve"> 3.33 / 4.00</w:t>
      </w:r>
    </w:p>
    <w:p w14:paraId="721AABC6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>Computer Science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043CD1B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>Las Positas College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2C469DB8" w14:textId="77777777" w:rsidR="001652EA" w:rsidRPr="006A65AC" w:rsidRDefault="002F5A76" w:rsidP="00366F68">
      <w:pPr>
        <w:pStyle w:val="ulli"/>
        <w:numPr>
          <w:ilvl w:val="0"/>
          <w:numId w:val="2"/>
        </w:numPr>
        <w:spacing w:line="240" w:lineRule="auto"/>
        <w:ind w:left="640" w:hanging="252"/>
        <w:rPr>
          <w:rStyle w:val="span"/>
          <w:i/>
          <w:sz w:val="20"/>
          <w:szCs w:val="20"/>
        </w:rPr>
      </w:pPr>
      <w:r w:rsidRPr="006A65AC">
        <w:rPr>
          <w:rStyle w:val="Strong1"/>
          <w:b/>
          <w:bCs/>
          <w:i/>
          <w:sz w:val="20"/>
          <w:szCs w:val="20"/>
        </w:rPr>
        <w:t>Minor</w:t>
      </w:r>
      <w:r w:rsidRPr="006A65AC">
        <w:rPr>
          <w:rStyle w:val="span"/>
          <w:i/>
          <w:sz w:val="20"/>
          <w:szCs w:val="20"/>
        </w:rPr>
        <w:t xml:space="preserve"> in Mathematics</w:t>
      </w:r>
      <w:r w:rsidR="00D1231A">
        <w:rPr>
          <w:rStyle w:val="span"/>
          <w:i/>
          <w:sz w:val="20"/>
          <w:szCs w:val="20"/>
        </w:rPr>
        <w:t xml:space="preserve"> </w:t>
      </w:r>
      <w:r w:rsidR="00D1231A" w:rsidRPr="00D1231A">
        <w:rPr>
          <w:rStyle w:val="span"/>
          <w:b/>
          <w:i/>
          <w:sz w:val="20"/>
          <w:szCs w:val="20"/>
        </w:rPr>
        <w:t>|</w:t>
      </w:r>
      <w:r w:rsidR="00D1231A">
        <w:rPr>
          <w:rStyle w:val="span"/>
          <w:b/>
          <w:i/>
          <w:sz w:val="20"/>
          <w:szCs w:val="20"/>
        </w:rPr>
        <w:t xml:space="preserve"> GPA: </w:t>
      </w:r>
      <w:r w:rsidR="00D1231A" w:rsidRPr="00D1231A">
        <w:rPr>
          <w:rStyle w:val="span"/>
          <w:i/>
          <w:sz w:val="20"/>
          <w:szCs w:val="20"/>
        </w:rPr>
        <w:t>3.4 / 4.0</w:t>
      </w:r>
    </w:p>
    <w:p w14:paraId="2C1D6AD2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TECHNICAL SKILLS</w:t>
      </w:r>
    </w:p>
    <w:p w14:paraId="7F97BEF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SQL, Verilog, HTML, CSS</w:t>
      </w:r>
    </w:p>
    <w:p w14:paraId="7B872C20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PyTorch, TensorFlow, NumPy, Scikit-learn, OpenCV, Jupyter,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(Verilog/SystemVerilog), LTspice, Oscilloscope, KiCad</w:t>
      </w:r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Vivado, SolidWorks, Office 365, Figma</w:t>
      </w:r>
    </w:p>
    <w:p w14:paraId="4117667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RAID setup, VPN configuration, NAS management, 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6D97341D" w14:textId="77777777" w:rsidR="001652EA" w:rsidRPr="00366F68" w:rsidRDefault="00366F68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 xml:space="preserve">WORK </w:t>
      </w:r>
      <w:r w:rsidR="002F5A76" w:rsidRPr="00366F68">
        <w:rPr>
          <w:b/>
          <w:bCs/>
          <w:color w:val="FFFFFF" w:themeColor="background1"/>
          <w:highlight w:val="black"/>
        </w:rPr>
        <w:t>EXPERIENCE</w:t>
      </w:r>
    </w:p>
    <w:p w14:paraId="5CB71E2A" w14:textId="77777777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08/2024 to 12/2024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780D252B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2B57E2C0" w14:textId="77777777"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Conducted in-depth research on high-voltage battery systems and investigated laser-based charging methods to support extended-duration space missions.</w:t>
      </w:r>
    </w:p>
    <w:p w14:paraId="65A2AA74" w14:textId="77777777" w:rsid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Co-wrote and presented a technical proposal that was selected by NASA Marshall Space Flight Center for further review due to its innovation and practical feasibility.</w:t>
      </w:r>
    </w:p>
    <w:p w14:paraId="2C7201A7" w14:textId="77777777" w:rsidR="001652EA" w:rsidRPr="006A65AC" w:rsidRDefault="006A65AC" w:rsidP="00366F68">
      <w:pPr>
        <w:pStyle w:val="ulli"/>
        <w:numPr>
          <w:ilvl w:val="0"/>
          <w:numId w:val="3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6A65AC">
        <w:rPr>
          <w:rStyle w:val="span"/>
          <w:sz w:val="20"/>
          <w:szCs w:val="20"/>
        </w:rPr>
        <w:t>Collaborated with engineers and analysts to evaluate new aerospace concepts and contributed to the design of early-stage prototypes used for proof-of-concept modeling.</w:t>
      </w:r>
    </w:p>
    <w:p w14:paraId="2CB63185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Program Analyst &amp; Computer Engineer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01/2024 to 08/2024</w:t>
      </w:r>
      <w:r w:rsidRPr="006A65AC">
        <w:rPr>
          <w:rStyle w:val="datesWrapper"/>
          <w:sz w:val="20"/>
          <w:szCs w:val="20"/>
        </w:rPr>
        <w:t xml:space="preserve"> </w:t>
      </w:r>
    </w:p>
    <w:p w14:paraId="64968A97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NASA Mission Concept Academy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Remote</w:t>
      </w:r>
      <w:r w:rsidRPr="006A65AC">
        <w:rPr>
          <w:rStyle w:val="datesWrapper"/>
          <w:sz w:val="20"/>
          <w:szCs w:val="20"/>
        </w:rPr>
        <w:t xml:space="preserve"> </w:t>
      </w:r>
    </w:p>
    <w:p w14:paraId="7E4FA36F" w14:textId="77777777"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Played an active role in a simulated NASA Discovery Mission, contributing to technical planning for a lunar water sample retrieval and return operation.</w:t>
      </w:r>
    </w:p>
    <w:p w14:paraId="503DDEB2" w14:textId="77777777" w:rsid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Assisted in managing mission schedules by forecasting and aligning critical milestones using NASA’s project review and tracking systems.</w:t>
      </w:r>
    </w:p>
    <w:p w14:paraId="709538CA" w14:textId="77777777" w:rsidR="001652EA" w:rsidRPr="00FB244F" w:rsidRDefault="00FB244F" w:rsidP="00366F68">
      <w:pPr>
        <w:pStyle w:val="ulli"/>
        <w:numPr>
          <w:ilvl w:val="0"/>
          <w:numId w:val="4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Conducted mission cost analysis by researching historical data and applying NASA’s official tools to estimate budgets, resources, and instrumentation needs</w:t>
      </w:r>
      <w:r w:rsidR="002F5A76" w:rsidRPr="00FB244F">
        <w:rPr>
          <w:rStyle w:val="span"/>
          <w:sz w:val="20"/>
          <w:szCs w:val="20"/>
        </w:rPr>
        <w:t>.</w:t>
      </w:r>
    </w:p>
    <w:p w14:paraId="27B08D54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3B2A913A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6B12435F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a busy corporate environment.</w:t>
      </w:r>
    </w:p>
    <w:p w14:paraId="36AF8388" w14:textId="77777777" w:rsid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Performed hands-on technical work including BIOS flashing, RAID configuration, VPN setup, and regular maintenance of servers and workstations.</w:t>
      </w:r>
    </w:p>
    <w:p w14:paraId="0655C12A" w14:textId="77777777" w:rsidR="001652EA" w:rsidRPr="00FB244F" w:rsidRDefault="00FB244F" w:rsidP="00366F68">
      <w:pPr>
        <w:pStyle w:val="ulli"/>
        <w:numPr>
          <w:ilvl w:val="0"/>
          <w:numId w:val="5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Managed the company’s hardware inventory while coordinating repairs, system upgrades, and workstation setup for new and existing staff.</w:t>
      </w:r>
    </w:p>
    <w:p w14:paraId="22E02A0C" w14:textId="77777777" w:rsidR="001652EA" w:rsidRPr="006A65AC" w:rsidRDefault="002F5A76" w:rsidP="00366F68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0CB9D445" w14:textId="77777777" w:rsidR="001652E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50112099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lastRenderedPageBreak/>
        <w:t>Designed and refined the user interface of point-of-sale systems to ensure smooth navigation, visual appeal, and ease of use for business clients.</w:t>
      </w:r>
    </w:p>
    <w:p w14:paraId="3C1C7D00" w14:textId="77777777" w:rsid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Led front-end development of custom software by collaborating with clients to understand their goals and turning those into functional features.</w:t>
      </w:r>
    </w:p>
    <w:p w14:paraId="2BF446A9" w14:textId="77777777" w:rsidR="001652EA" w:rsidRPr="00FB244F" w:rsidRDefault="00FB244F" w:rsidP="00366F68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Developed and maintained full-stack web applications that improved operational workflows and provided scalable long-term solutions for small businesses.</w:t>
      </w:r>
    </w:p>
    <w:p w14:paraId="55479D2E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PROJECTS</w:t>
      </w:r>
    </w:p>
    <w:p w14:paraId="3765DB1B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FoodReal iOS Application</w:t>
      </w:r>
      <w:r w:rsidRPr="006A65AC">
        <w:rPr>
          <w:sz w:val="20"/>
          <w:szCs w:val="20"/>
        </w:rPr>
        <w:t xml:space="preserve"> (React Native, Tailwind, Expo, Firebase)                                    </w:t>
      </w:r>
      <w:r w:rsidR="006A65AC">
        <w:rPr>
          <w:sz w:val="20"/>
          <w:szCs w:val="20"/>
        </w:rPr>
        <w:t xml:space="preserve">                                              </w:t>
      </w:r>
      <w:r w:rsidRPr="006A65AC">
        <w:rPr>
          <w:sz w:val="20"/>
          <w:szCs w:val="20"/>
        </w:rPr>
        <w:t>In Progress</w:t>
      </w:r>
    </w:p>
    <w:p w14:paraId="59937C24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Designing a mobile app that promotes home-cooked meals and social food sharing through swipe-based interaction.</w:t>
      </w:r>
    </w:p>
    <w:p w14:paraId="0A0E490C" w14:textId="77777777" w:rsidR="001652EA" w:rsidRPr="006A65AC" w:rsidRDefault="002F5A76" w:rsidP="00366F68">
      <w:pPr>
        <w:pStyle w:val="ulli"/>
        <w:numPr>
          <w:ilvl w:val="0"/>
          <w:numId w:val="7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clean, user-friendly interface and integrated Firebase backend to support user accounts and engagement features.</w:t>
      </w:r>
    </w:p>
    <w:p w14:paraId="61150E46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KiCad, LTspice, Raspberry Pi CM4)             </w:t>
      </w:r>
      <w:r w:rsidR="006A65AC">
        <w:rPr>
          <w:sz w:val="20"/>
          <w:szCs w:val="20"/>
        </w:rPr>
        <w:t xml:space="preserve">                                             </w:t>
      </w:r>
      <w:r w:rsidRPr="006A65AC">
        <w:rPr>
          <w:sz w:val="20"/>
          <w:szCs w:val="20"/>
        </w:rPr>
        <w:t>In Progress</w:t>
      </w:r>
    </w:p>
    <w:p w14:paraId="7FD1871E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Developed a modular handheld computer using the Raspberry Pi CM4 and ClockworkPi mainboard for embedded systems work.</w:t>
      </w:r>
    </w:p>
    <w:p w14:paraId="2439751F" w14:textId="77777777" w:rsidR="001652EA" w:rsidRPr="006A65AC" w:rsidRDefault="002F5A76" w:rsidP="00366F68">
      <w:pPr>
        <w:pStyle w:val="ulli"/>
        <w:numPr>
          <w:ilvl w:val="0"/>
          <w:numId w:val="8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Configured a custom Linux OS, including bootloader, device tree, and performance optimization for mobile computing.</w:t>
      </w:r>
    </w:p>
    <w:p w14:paraId="4B4EFD67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(Python, Flask, SQLAlchemy, Django)                                       </w:t>
      </w:r>
      <w:r w:rsidRPr="006A65AC">
        <w:rPr>
          <w:rStyle w:val="em"/>
          <w:i/>
          <w:iCs/>
          <w:sz w:val="20"/>
          <w:szCs w:val="20"/>
        </w:rPr>
        <w:t> </w:t>
      </w:r>
      <w:r w:rsidR="006A65AC">
        <w:rPr>
          <w:rStyle w:val="em"/>
          <w:i/>
          <w:iCs/>
          <w:sz w:val="20"/>
          <w:szCs w:val="20"/>
        </w:rPr>
        <w:t xml:space="preserve">                                               </w:t>
      </w:r>
      <w:r w:rsidRPr="006A65AC">
        <w:rPr>
          <w:sz w:val="20"/>
          <w:szCs w:val="20"/>
        </w:rPr>
        <w:t>Apr 2023</w:t>
      </w:r>
    </w:p>
    <w:p w14:paraId="305C3BC6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Built a web-based note-taking platform inspired by Notion, allowing users to create, update, and delete notes.</w:t>
      </w:r>
    </w:p>
    <w:p w14:paraId="5D6DEF39" w14:textId="77777777" w:rsidR="001652EA" w:rsidRPr="006A65AC" w:rsidRDefault="002F5A76" w:rsidP="00366F68">
      <w:pPr>
        <w:pStyle w:val="ulli"/>
        <w:numPr>
          <w:ilvl w:val="0"/>
          <w:numId w:val="9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5D7F44C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(PyTorch, NumPy, Pandas, Python)                   </w:t>
      </w:r>
      <w:r w:rsidR="006A65AC">
        <w:rPr>
          <w:sz w:val="20"/>
          <w:szCs w:val="20"/>
        </w:rPr>
        <w:t xml:space="preserve">                                                  </w:t>
      </w:r>
      <w:r w:rsidRPr="006A65AC">
        <w:rPr>
          <w:sz w:val="20"/>
          <w:szCs w:val="20"/>
        </w:rPr>
        <w:t>May 2025</w:t>
      </w:r>
    </w:p>
    <w:p w14:paraId="767F90A3" w14:textId="77777777"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a neural network to classify sign language gestures, then deployed the model to a Raspberry Pi with live webcam input.</w:t>
      </w:r>
    </w:p>
    <w:p w14:paraId="16DCBC72" w14:textId="77777777" w:rsidR="001652EA" w:rsidRPr="006A65AC" w:rsidRDefault="002F5A76" w:rsidP="00366F68">
      <w:pPr>
        <w:pStyle w:val="ulli"/>
        <w:numPr>
          <w:ilvl w:val="0"/>
          <w:numId w:val="10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Reduced latency and improved performance by applying PyTorch quantization and tracking accuracy metrics on-device.</w:t>
      </w:r>
    </w:p>
    <w:p w14:paraId="2D36253A" w14:textId="77777777" w:rsidR="001652EA" w:rsidRPr="00366F68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</w:rPr>
      </w:pPr>
      <w:r w:rsidRPr="00366F68">
        <w:rPr>
          <w:b/>
          <w:bCs/>
          <w:color w:val="FFFFFF" w:themeColor="background1"/>
          <w:highlight w:val="black"/>
        </w:rPr>
        <w:t>CERTIFICATIONS</w:t>
      </w:r>
    </w:p>
    <w:p w14:paraId="113EE44F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L'SPACE Mission Concept Academy</w:t>
      </w:r>
      <w:r w:rsidRPr="006A65AC">
        <w:rPr>
          <w:sz w:val="20"/>
          <w:szCs w:val="20"/>
        </w:rPr>
        <w:t xml:space="preserve"> – NASA L'SPACE | Aug 2024</w:t>
      </w:r>
    </w:p>
    <w:p w14:paraId="34C9740E" w14:textId="77777777" w:rsidR="001652EA" w:rsidRPr="006A65AC" w:rsidRDefault="002F5A76" w:rsidP="00366F68">
      <w:pPr>
        <w:pStyle w:val="ulli"/>
        <w:numPr>
          <w:ilvl w:val="0"/>
          <w:numId w:val="11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a 3.5-month training simulating the NASA Discovery mission lifecycle, including concept planning, systems design, and milestone reviews.</w:t>
      </w:r>
    </w:p>
    <w:p w14:paraId="2F761042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NASA Proposal Writing and Evaluation Experience</w:t>
      </w:r>
      <w:r w:rsidRPr="006A65AC">
        <w:rPr>
          <w:sz w:val="20"/>
          <w:szCs w:val="20"/>
        </w:rPr>
        <w:t xml:space="preserve"> – NASA Marshall Space Flight Center | Dec 2024</w:t>
      </w:r>
    </w:p>
    <w:p w14:paraId="5F5A7F47" w14:textId="77777777" w:rsidR="001652EA" w:rsidRPr="006A65AC" w:rsidRDefault="002F5A76" w:rsidP="00366F68">
      <w:pPr>
        <w:pStyle w:val="ulli"/>
        <w:numPr>
          <w:ilvl w:val="0"/>
          <w:numId w:val="12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Participated in a NASA-led innovation initiative; co-authored a selected proposal on high-voltage, laser-chargeable battery systems for space missions.</w:t>
      </w:r>
    </w:p>
    <w:p w14:paraId="2DD1B5B0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Foundations of Data Science</w:t>
      </w:r>
      <w:r w:rsidRPr="006A65AC">
        <w:rPr>
          <w:sz w:val="20"/>
          <w:szCs w:val="20"/>
        </w:rPr>
        <w:t xml:space="preserve"> – Google | Jun 2025</w:t>
      </w:r>
    </w:p>
    <w:p w14:paraId="6133F42E" w14:textId="77777777" w:rsidR="001652EA" w:rsidRPr="006A65AC" w:rsidRDefault="002F5A76" w:rsidP="00366F68">
      <w:pPr>
        <w:pStyle w:val="ulli"/>
        <w:numPr>
          <w:ilvl w:val="0"/>
          <w:numId w:val="13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Trained in data collection, interpretation, and foundational analytics; completed exercises in data handling and real-world scenarios.</w:t>
      </w:r>
    </w:p>
    <w:p w14:paraId="212B8159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Get Started with Python</w:t>
      </w:r>
      <w:r w:rsidRPr="006A65AC">
        <w:rPr>
          <w:sz w:val="20"/>
          <w:szCs w:val="20"/>
        </w:rPr>
        <w:t xml:space="preserve"> – Google | Jun 2025</w:t>
      </w:r>
    </w:p>
    <w:p w14:paraId="1D0DF7BE" w14:textId="77777777" w:rsidR="001652EA" w:rsidRPr="006A65AC" w:rsidRDefault="002F5A76" w:rsidP="00366F68">
      <w:pPr>
        <w:pStyle w:val="ulli"/>
        <w:numPr>
          <w:ilvl w:val="0"/>
          <w:numId w:val="14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Completed project-based Python training with emphasis on scripting, data analysis, and solving practical programming problems.</w:t>
      </w:r>
    </w:p>
    <w:p w14:paraId="3BE607A5" w14:textId="77777777" w:rsidR="001652EA" w:rsidRPr="006A65AC" w:rsidRDefault="002F5A76" w:rsidP="00366F68">
      <w:pPr>
        <w:pStyle w:val="p"/>
        <w:spacing w:line="240" w:lineRule="auto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Computer Components and Peripherals for IT Technicians</w:t>
      </w:r>
      <w:r w:rsidRPr="006A65AC">
        <w:rPr>
          <w:sz w:val="20"/>
          <w:szCs w:val="20"/>
        </w:rPr>
        <w:t xml:space="preserve"> – LinkedIn Learning | Jun 2025</w:t>
      </w:r>
    </w:p>
    <w:p w14:paraId="02C013B2" w14:textId="77777777" w:rsidR="001652EA" w:rsidRPr="006A65AC" w:rsidRDefault="002F5A76" w:rsidP="00366F68">
      <w:pPr>
        <w:pStyle w:val="ulli"/>
        <w:numPr>
          <w:ilvl w:val="0"/>
          <w:numId w:val="15"/>
        </w:numPr>
        <w:spacing w:line="240" w:lineRule="auto"/>
        <w:ind w:left="640" w:hanging="252"/>
        <w:jc w:val="both"/>
        <w:rPr>
          <w:sz w:val="20"/>
          <w:szCs w:val="20"/>
        </w:rPr>
      </w:pPr>
      <w:r w:rsidRPr="006A65AC">
        <w:rPr>
          <w:sz w:val="20"/>
          <w:szCs w:val="20"/>
        </w:rPr>
        <w:t>Gained knowledge in computer hardware, peripheral devices, and IT support fundamentals including sy</w:t>
      </w:r>
      <w:r w:rsidR="006A65AC">
        <w:rPr>
          <w:sz w:val="20"/>
          <w:szCs w:val="20"/>
        </w:rPr>
        <w:t>stem diagnostics and maintenance</w:t>
      </w:r>
    </w:p>
    <w:sectPr w:rsidR="001652EA" w:rsidRPr="006A65AC" w:rsidSect="002F5A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83B0D" w14:textId="77777777" w:rsidR="00302918" w:rsidRDefault="00302918" w:rsidP="002C0DFC">
      <w:pPr>
        <w:spacing w:line="240" w:lineRule="auto"/>
      </w:pPr>
      <w:r>
        <w:separator/>
      </w:r>
    </w:p>
  </w:endnote>
  <w:endnote w:type="continuationSeparator" w:id="0">
    <w:p w14:paraId="07221946" w14:textId="77777777" w:rsidR="00302918" w:rsidRDefault="00302918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54979" w14:textId="77777777" w:rsidR="002C0DFC" w:rsidRDefault="002C0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601A" w14:textId="77777777" w:rsidR="002C0DFC" w:rsidRDefault="002C0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0EA1" w14:textId="77777777" w:rsidR="002C0DFC" w:rsidRDefault="002C0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87CAD" w14:textId="77777777" w:rsidR="00302918" w:rsidRDefault="00302918" w:rsidP="002C0DFC">
      <w:pPr>
        <w:spacing w:line="240" w:lineRule="auto"/>
      </w:pPr>
      <w:r>
        <w:separator/>
      </w:r>
    </w:p>
  </w:footnote>
  <w:footnote w:type="continuationSeparator" w:id="0">
    <w:p w14:paraId="79602488" w14:textId="77777777" w:rsidR="00302918" w:rsidRDefault="00302918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1652EA"/>
    <w:rsid w:val="002C0DFC"/>
    <w:rsid w:val="002F5A76"/>
    <w:rsid w:val="00302918"/>
    <w:rsid w:val="00366F68"/>
    <w:rsid w:val="006A65AC"/>
    <w:rsid w:val="00774F39"/>
    <w:rsid w:val="00D1231A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3</cp:revision>
  <dcterms:created xsi:type="dcterms:W3CDTF">2025-07-27T20:30:00Z</dcterms:created>
  <dcterms:modified xsi:type="dcterms:W3CDTF">2025-07-29T09:13:00Z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