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D5BAF87" w14:textId="77777777" w:rsidR="001652EA" w:rsidRPr="008E3ACA" w:rsidRDefault="002F5A76" w:rsidP="008E3ACA">
      <w:pPr>
        <w:pStyle w:val="divdocumentname"/>
        <w:spacing w:line="240" w:lineRule="auto"/>
        <w:jc w:val="center"/>
        <w:rPr>
          <w:caps/>
          <w:color w:val="auto"/>
          <w:sz w:val="30"/>
          <w:szCs w:val="30"/>
        </w:rPr>
      </w:pPr>
      <w:r w:rsidRPr="008E3ACA">
        <w:rPr>
          <w:rStyle w:val="spanlName"/>
          <w:caps/>
          <w:color w:val="auto"/>
          <w:sz w:val="30"/>
          <w:szCs w:val="30"/>
        </w:rPr>
        <w:t>Nutthawat Panyangnoi</w:t>
      </w:r>
    </w:p>
    <w:p w14:paraId="116983FF" w14:textId="77777777" w:rsidR="001652EA" w:rsidRPr="006A65AC" w:rsidRDefault="002F5A76" w:rsidP="00366F68">
      <w:pPr>
        <w:pStyle w:val="div"/>
        <w:spacing w:line="240" w:lineRule="auto"/>
        <w:rPr>
          <w:sz w:val="0"/>
          <w:szCs w:val="0"/>
        </w:rPr>
      </w:pPr>
      <w:r w:rsidRPr="006A65AC">
        <w:rPr>
          <w:sz w:val="0"/>
          <w:szCs w:val="0"/>
        </w:rPr>
        <w:t> </w:t>
      </w:r>
    </w:p>
    <w:p w14:paraId="14660566" w14:textId="0405D14A" w:rsidR="00BA60EE" w:rsidRDefault="00F30702" w:rsidP="008E3ACA">
      <w:pPr>
        <w:pStyle w:val="divdocumentaddress"/>
        <w:spacing w:before="60" w:line="240" w:lineRule="auto"/>
        <w:jc w:val="center"/>
      </w:pPr>
      <w:r>
        <w:rPr>
          <w:rStyle w:val="span"/>
          <w:b/>
          <w:sz w:val="20"/>
          <w:szCs w:val="18"/>
        </w:rPr>
        <w:t>San Jose, CA</w:t>
      </w:r>
      <w:r w:rsidR="006A65AC" w:rsidRPr="00845A79">
        <w:rPr>
          <w:rStyle w:val="span"/>
          <w:b/>
          <w:sz w:val="20"/>
          <w:szCs w:val="18"/>
        </w:rPr>
        <w:t xml:space="preserve"> | (</w:t>
      </w:r>
      <w:r w:rsidR="00D1231A">
        <w:rPr>
          <w:rStyle w:val="span"/>
          <w:b/>
          <w:sz w:val="20"/>
          <w:szCs w:val="18"/>
        </w:rPr>
        <w:t>209</w:t>
      </w:r>
      <w:r w:rsidR="006A65AC" w:rsidRPr="00845A79">
        <w:rPr>
          <w:rStyle w:val="span"/>
          <w:b/>
          <w:sz w:val="20"/>
          <w:szCs w:val="18"/>
        </w:rPr>
        <w:t xml:space="preserve">) </w:t>
      </w:r>
      <w:r w:rsidR="00D1231A">
        <w:rPr>
          <w:rStyle w:val="span"/>
          <w:b/>
          <w:sz w:val="20"/>
          <w:szCs w:val="18"/>
        </w:rPr>
        <w:t>407</w:t>
      </w:r>
      <w:r w:rsidR="006A65AC" w:rsidRPr="00845A79">
        <w:rPr>
          <w:rStyle w:val="span"/>
          <w:b/>
          <w:sz w:val="20"/>
          <w:szCs w:val="18"/>
        </w:rPr>
        <w:t>-</w:t>
      </w:r>
      <w:r w:rsidR="00D1231A">
        <w:rPr>
          <w:rStyle w:val="span"/>
          <w:b/>
          <w:sz w:val="20"/>
          <w:szCs w:val="18"/>
        </w:rPr>
        <w:t>9730</w:t>
      </w:r>
      <w:r w:rsidR="006A65AC" w:rsidRPr="00845A79">
        <w:rPr>
          <w:rStyle w:val="span"/>
          <w:b/>
          <w:sz w:val="20"/>
          <w:szCs w:val="18"/>
        </w:rPr>
        <w:t xml:space="preserve"> | </w:t>
      </w:r>
      <w:hyperlink r:id="rId7" w:history="1">
        <w:r w:rsidR="006A65AC" w:rsidRPr="00845A79">
          <w:rPr>
            <w:rStyle w:val="Hyperlink"/>
            <w:b/>
            <w:sz w:val="20"/>
            <w:szCs w:val="18"/>
          </w:rPr>
          <w:t>panyangnoi.nutthawat@gmail.com</w:t>
        </w:r>
      </w:hyperlink>
      <w:r w:rsidR="006A65AC" w:rsidRPr="00845A79">
        <w:rPr>
          <w:b/>
          <w:sz w:val="18"/>
          <w:szCs w:val="18"/>
        </w:rPr>
        <w:t xml:space="preserve"> | </w:t>
      </w:r>
      <w:hyperlink r:id="rId8" w:history="1">
        <w:r w:rsidR="006A65AC" w:rsidRPr="00845A79">
          <w:rPr>
            <w:rStyle w:val="Hyperlink"/>
            <w:b/>
            <w:sz w:val="18"/>
            <w:szCs w:val="18"/>
          </w:rPr>
          <w:t>LinkedIn</w:t>
        </w:r>
      </w:hyperlink>
      <w:r w:rsidR="006A65AC" w:rsidRPr="00845A79">
        <w:rPr>
          <w:b/>
          <w:sz w:val="18"/>
          <w:szCs w:val="18"/>
        </w:rPr>
        <w:t xml:space="preserve"> | </w:t>
      </w:r>
      <w:hyperlink r:id="rId9" w:history="1">
        <w:r w:rsidR="006E5A0F" w:rsidRPr="00571B66">
          <w:rPr>
            <w:rStyle w:val="Hyperlink"/>
            <w:b/>
            <w:sz w:val="18"/>
            <w:szCs w:val="18"/>
          </w:rPr>
          <w:t>GitHub</w:t>
        </w:r>
      </w:hyperlink>
      <w:r w:rsidR="006E5A0F">
        <w:rPr>
          <w:sz w:val="18"/>
          <w:szCs w:val="18"/>
        </w:rPr>
        <w:t xml:space="preserve"> | </w:t>
      </w:r>
      <w:hyperlink r:id="rId10" w:history="1">
        <w:r w:rsidR="00571B66">
          <w:rPr>
            <w:rStyle w:val="Hyperlink"/>
            <w:b/>
            <w:bCs/>
            <w:sz w:val="18"/>
            <w:szCs w:val="18"/>
          </w:rPr>
          <w:t xml:space="preserve">Portfolio </w:t>
        </w:r>
      </w:hyperlink>
    </w:p>
    <w:p w14:paraId="665B07D6" w14:textId="77777777" w:rsidR="00BA60EE" w:rsidRPr="00555532" w:rsidRDefault="00BA60EE" w:rsidP="00BA60EE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555532">
        <w:rPr>
          <w:b/>
          <w:bCs/>
          <w:color w:val="FFFFFF" w:themeColor="background1"/>
          <w:sz w:val="20"/>
          <w:szCs w:val="20"/>
          <w:highlight w:val="black"/>
        </w:rPr>
        <w:t>WORK EXPERIENCE</w:t>
      </w:r>
      <w:r w:rsidRPr="00555532">
        <w:rPr>
          <w:b/>
          <w:bCs/>
          <w:color w:val="FFFFFF" w:themeColor="background1"/>
          <w:sz w:val="20"/>
          <w:szCs w:val="20"/>
        </w:rPr>
        <w:t xml:space="preserve"> </w:t>
      </w:r>
    </w:p>
    <w:p w14:paraId="4D4882F2" w14:textId="3432B087" w:rsidR="00BA60EE" w:rsidRPr="006A65AC" w:rsidRDefault="00BA60EE" w:rsidP="00BA60EE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IT Technician</w:t>
      </w:r>
      <w:r w:rsidR="009D44A5">
        <w:rPr>
          <w:rStyle w:val="spanjobtitle"/>
          <w:sz w:val="20"/>
          <w:szCs w:val="20"/>
        </w:rPr>
        <w:t xml:space="preserve"> (Full time)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03/2020 to 08/2023</w:t>
      </w:r>
      <w:r w:rsidRPr="006A65AC">
        <w:rPr>
          <w:rStyle w:val="datesWrapper"/>
          <w:sz w:val="20"/>
          <w:szCs w:val="20"/>
        </w:rPr>
        <w:t xml:space="preserve"> </w:t>
      </w:r>
    </w:p>
    <w:p w14:paraId="71D44E76" w14:textId="77777777" w:rsidR="00BA60EE" w:rsidRPr="006A65AC" w:rsidRDefault="00BA60EE" w:rsidP="00BA60EE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Mountain Cascade, Inc.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Livermore,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78D2E8D2" w14:textId="30C5649C" w:rsidR="00BA60EE" w:rsidRDefault="00BA60EE" w:rsidP="008E3ACA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Provided end-to-end IT support by identifying, troubleshooting, and resolving hardware and software issues in corporate environment</w:t>
      </w:r>
      <w:r w:rsidR="008E3ACA">
        <w:rPr>
          <w:rStyle w:val="span"/>
          <w:sz w:val="20"/>
          <w:szCs w:val="20"/>
        </w:rPr>
        <w:t>.</w:t>
      </w:r>
    </w:p>
    <w:p w14:paraId="4E3AA5F7" w14:textId="72543915" w:rsidR="00BA60EE" w:rsidRDefault="00BA60EE" w:rsidP="008E3ACA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 xml:space="preserve">Performed hands-on technical </w:t>
      </w:r>
      <w:r w:rsidR="008E3ACA">
        <w:rPr>
          <w:rStyle w:val="span"/>
          <w:sz w:val="20"/>
          <w:szCs w:val="20"/>
        </w:rPr>
        <w:t xml:space="preserve">work such as </w:t>
      </w:r>
      <w:r w:rsidR="00483857">
        <w:rPr>
          <w:rStyle w:val="span"/>
          <w:sz w:val="20"/>
          <w:szCs w:val="20"/>
        </w:rPr>
        <w:t xml:space="preserve">hardware repair, system upgrade, </w:t>
      </w:r>
      <w:r w:rsidRPr="00FB244F">
        <w:rPr>
          <w:rStyle w:val="span"/>
          <w:sz w:val="20"/>
          <w:szCs w:val="20"/>
        </w:rPr>
        <w:t>BIOS flashing, RAID configuration,</w:t>
      </w:r>
      <w:r w:rsidR="008E3ACA">
        <w:rPr>
          <w:rStyle w:val="span"/>
          <w:sz w:val="20"/>
          <w:szCs w:val="20"/>
        </w:rPr>
        <w:t xml:space="preserve"> </w:t>
      </w:r>
      <w:r w:rsidRPr="00FB244F">
        <w:rPr>
          <w:rStyle w:val="span"/>
          <w:sz w:val="20"/>
          <w:szCs w:val="20"/>
        </w:rPr>
        <w:t>VPN setup, and regular maintenance of servers and workstations.</w:t>
      </w:r>
    </w:p>
    <w:p w14:paraId="38B92861" w14:textId="715427AD" w:rsidR="00BA60EE" w:rsidRPr="006A65AC" w:rsidRDefault="00BA60EE" w:rsidP="00BA60EE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Frontend Software Developer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="009D44A5">
        <w:rPr>
          <w:rStyle w:val="spanjobtitle"/>
          <w:sz w:val="20"/>
          <w:szCs w:val="20"/>
        </w:rPr>
        <w:t>(Full time)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04/2018 to 03/2020</w:t>
      </w:r>
      <w:r w:rsidRPr="006A65AC">
        <w:rPr>
          <w:rStyle w:val="datesWrapper"/>
          <w:sz w:val="20"/>
          <w:szCs w:val="20"/>
        </w:rPr>
        <w:t xml:space="preserve"> </w:t>
      </w:r>
    </w:p>
    <w:p w14:paraId="324EF02C" w14:textId="77777777" w:rsidR="00BA60EE" w:rsidRPr="006A65AC" w:rsidRDefault="00BA60EE" w:rsidP="00BA60EE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Amber System Technology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Pleasanton,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1960A725" w14:textId="4CBD10D8" w:rsidR="00BA60EE" w:rsidRPr="008E3ACA" w:rsidRDefault="00BA60EE" w:rsidP="008E3ACA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 xml:space="preserve">Designed and refined the user interface of point-of-sale systems to ensure smooth navigation, visual appeal, and ease of use for </w:t>
      </w:r>
      <w:r w:rsidR="008E3ACA">
        <w:rPr>
          <w:rStyle w:val="span"/>
          <w:sz w:val="20"/>
          <w:szCs w:val="20"/>
        </w:rPr>
        <w:t xml:space="preserve">small </w:t>
      </w:r>
      <w:r w:rsidRPr="00FB244F">
        <w:rPr>
          <w:rStyle w:val="span"/>
          <w:sz w:val="20"/>
          <w:szCs w:val="20"/>
        </w:rPr>
        <w:t>business clients</w:t>
      </w:r>
      <w:r w:rsidR="008E3ACA">
        <w:rPr>
          <w:rStyle w:val="span"/>
          <w:sz w:val="20"/>
          <w:szCs w:val="20"/>
        </w:rPr>
        <w:t xml:space="preserve"> and d</w:t>
      </w:r>
      <w:r w:rsidR="008E3ACA" w:rsidRPr="00FB244F">
        <w:rPr>
          <w:rStyle w:val="span"/>
          <w:sz w:val="20"/>
          <w:szCs w:val="20"/>
        </w:rPr>
        <w:t>eveloped full-stack web applications</w:t>
      </w:r>
      <w:r w:rsidR="008E3ACA" w:rsidRPr="008E3ACA">
        <w:rPr>
          <w:rStyle w:val="span"/>
          <w:sz w:val="20"/>
          <w:szCs w:val="20"/>
        </w:rPr>
        <w:t xml:space="preserve"> </w:t>
      </w:r>
      <w:r w:rsidR="008E3ACA" w:rsidRPr="00FB244F">
        <w:rPr>
          <w:rStyle w:val="span"/>
          <w:sz w:val="20"/>
          <w:szCs w:val="20"/>
        </w:rPr>
        <w:t>provided long-term</w:t>
      </w:r>
      <w:r w:rsidR="008E3ACA">
        <w:rPr>
          <w:rStyle w:val="span"/>
          <w:sz w:val="20"/>
          <w:szCs w:val="20"/>
        </w:rPr>
        <w:t xml:space="preserve"> scalable solutions. </w:t>
      </w:r>
    </w:p>
    <w:p w14:paraId="2BF90425" w14:textId="1785ECDF" w:rsidR="00BA60EE" w:rsidRDefault="00BA60EE" w:rsidP="00BA60EE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 xml:space="preserve">Led front-end development of custom </w:t>
      </w:r>
      <w:r w:rsidR="008E3ACA">
        <w:rPr>
          <w:rStyle w:val="span"/>
          <w:sz w:val="20"/>
          <w:szCs w:val="20"/>
        </w:rPr>
        <w:t xml:space="preserve">web application </w:t>
      </w:r>
      <w:r w:rsidRPr="00FB244F">
        <w:rPr>
          <w:rStyle w:val="span"/>
          <w:sz w:val="20"/>
          <w:szCs w:val="20"/>
        </w:rPr>
        <w:t>software by collaborating with clients to understand their goals and turning those into functional features.</w:t>
      </w:r>
    </w:p>
    <w:p w14:paraId="49C02C1E" w14:textId="77777777" w:rsidR="00BA60EE" w:rsidRPr="00555532" w:rsidRDefault="00BA60EE" w:rsidP="00BA60EE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555532">
        <w:rPr>
          <w:b/>
          <w:bCs/>
          <w:color w:val="FFFFFF" w:themeColor="background1"/>
          <w:sz w:val="20"/>
          <w:szCs w:val="20"/>
          <w:highlight w:val="black"/>
        </w:rPr>
        <w:t>PROJECTS</w:t>
      </w:r>
    </w:p>
    <w:p w14:paraId="6C694560" w14:textId="78C54660" w:rsidR="00BA60EE" w:rsidRPr="006A65AC" w:rsidRDefault="00BA60EE" w:rsidP="00240E1D">
      <w:pPr>
        <w:pStyle w:val="p"/>
        <w:spacing w:line="240" w:lineRule="auto"/>
        <w:jc w:val="both"/>
        <w:rPr>
          <w:sz w:val="20"/>
          <w:szCs w:val="20"/>
        </w:rPr>
      </w:pPr>
      <w:proofErr w:type="spellStart"/>
      <w:r w:rsidRPr="006A65AC">
        <w:rPr>
          <w:rStyle w:val="Strong1"/>
          <w:b/>
          <w:bCs/>
          <w:sz w:val="20"/>
          <w:szCs w:val="20"/>
        </w:rPr>
        <w:t>FoodReal</w:t>
      </w:r>
      <w:proofErr w:type="spellEnd"/>
      <w:r w:rsidRPr="006A65AC">
        <w:rPr>
          <w:rStyle w:val="Strong1"/>
          <w:b/>
          <w:bCs/>
          <w:sz w:val="20"/>
          <w:szCs w:val="20"/>
        </w:rPr>
        <w:t xml:space="preserve"> iOS Application</w:t>
      </w:r>
      <w:r w:rsidRPr="006A65AC">
        <w:rPr>
          <w:sz w:val="20"/>
          <w:szCs w:val="20"/>
        </w:rPr>
        <w:t xml:space="preserve"> (</w:t>
      </w:r>
      <w:r w:rsidR="008343F3">
        <w:rPr>
          <w:sz w:val="20"/>
          <w:szCs w:val="20"/>
        </w:rPr>
        <w:t xml:space="preserve">Figma, </w:t>
      </w:r>
      <w:r w:rsidRPr="006A65AC">
        <w:rPr>
          <w:sz w:val="20"/>
          <w:szCs w:val="20"/>
        </w:rPr>
        <w:t>React Native,</w:t>
      </w:r>
      <w:r w:rsidR="00240E1D">
        <w:rPr>
          <w:sz w:val="20"/>
          <w:szCs w:val="20"/>
        </w:rPr>
        <w:t xml:space="preserve"> Expo,</w:t>
      </w:r>
      <w:r w:rsidRPr="006A65AC">
        <w:rPr>
          <w:sz w:val="20"/>
          <w:szCs w:val="20"/>
        </w:rPr>
        <w:t xml:space="preserve"> Tailwind, Expo, </w:t>
      </w:r>
      <w:r w:rsidR="00240E1D" w:rsidRPr="006A65AC">
        <w:rPr>
          <w:sz w:val="20"/>
          <w:szCs w:val="20"/>
        </w:rPr>
        <w:t>Firebase)</w:t>
      </w:r>
      <w:r w:rsidR="00240E1D">
        <w:rPr>
          <w:sz w:val="20"/>
          <w:szCs w:val="20"/>
        </w:rPr>
        <w:tab/>
      </w:r>
      <w:r w:rsidR="00240E1D">
        <w:rPr>
          <w:sz w:val="20"/>
          <w:szCs w:val="20"/>
        </w:rPr>
        <w:tab/>
      </w:r>
      <w:r w:rsidR="00240E1D">
        <w:rPr>
          <w:sz w:val="20"/>
          <w:szCs w:val="20"/>
        </w:rPr>
        <w:tab/>
      </w:r>
      <w:r w:rsidR="00240E1D">
        <w:rPr>
          <w:sz w:val="20"/>
          <w:szCs w:val="20"/>
        </w:rPr>
        <w:tab/>
        <w:t xml:space="preserve">      </w:t>
      </w:r>
      <w:r w:rsidRPr="009B0CC4">
        <w:rPr>
          <w:b/>
          <w:bCs/>
          <w:sz w:val="20"/>
          <w:szCs w:val="20"/>
        </w:rPr>
        <w:t>In Progress</w:t>
      </w:r>
    </w:p>
    <w:p w14:paraId="0D8C7B93" w14:textId="77777777" w:rsidR="00240E1D" w:rsidRDefault="00240E1D" w:rsidP="00240E1D">
      <w:pPr>
        <w:pStyle w:val="ulli"/>
        <w:numPr>
          <w:ilvl w:val="0"/>
          <w:numId w:val="7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>Design and develop iOS app</w:t>
      </w:r>
      <w:r w:rsidR="00BA60EE" w:rsidRPr="006A65AC">
        <w:rPr>
          <w:sz w:val="20"/>
          <w:szCs w:val="20"/>
        </w:rPr>
        <w:t xml:space="preserve"> that promotes home-cooked meals and social food sharing through swipe-based interaction.</w:t>
      </w:r>
    </w:p>
    <w:p w14:paraId="711B302F" w14:textId="6CB6ADD7" w:rsidR="00240E1D" w:rsidRPr="00240E1D" w:rsidRDefault="00240E1D" w:rsidP="00240E1D">
      <w:pPr>
        <w:pStyle w:val="ulli"/>
        <w:numPr>
          <w:ilvl w:val="0"/>
          <w:numId w:val="7"/>
        </w:numPr>
        <w:spacing w:line="240" w:lineRule="auto"/>
        <w:ind w:left="640" w:hanging="252"/>
        <w:rPr>
          <w:rStyle w:val="Strong1"/>
          <w:sz w:val="20"/>
          <w:szCs w:val="20"/>
        </w:rPr>
      </w:pPr>
      <w:r w:rsidRPr="00240E1D">
        <w:rPr>
          <w:sz w:val="20"/>
          <w:szCs w:val="20"/>
        </w:rPr>
        <w:t xml:space="preserve">Implemented </w:t>
      </w:r>
      <w:r>
        <w:rPr>
          <w:sz w:val="20"/>
          <w:szCs w:val="20"/>
        </w:rPr>
        <w:t>core features</w:t>
      </w:r>
      <w:r w:rsidRPr="00240E1D">
        <w:rPr>
          <w:sz w:val="20"/>
          <w:szCs w:val="20"/>
        </w:rPr>
        <w:t xml:space="preserve"> including </w:t>
      </w:r>
      <w:r>
        <w:rPr>
          <w:sz w:val="20"/>
          <w:szCs w:val="20"/>
        </w:rPr>
        <w:t xml:space="preserve">API 2FA, </w:t>
      </w:r>
      <w:r w:rsidRPr="00240E1D">
        <w:rPr>
          <w:sz w:val="20"/>
          <w:szCs w:val="20"/>
        </w:rPr>
        <w:t>photo/video uploads, Firebase integration, and responsive UI with Tailwind.</w:t>
      </w:r>
    </w:p>
    <w:p w14:paraId="53B7D2C2" w14:textId="73761C73" w:rsidR="00BA60EE" w:rsidRPr="006A65AC" w:rsidRDefault="00BA60EE" w:rsidP="00240E1D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Handheld Computing Device</w:t>
      </w:r>
      <w:r w:rsidRPr="006A65AC">
        <w:rPr>
          <w:sz w:val="20"/>
          <w:szCs w:val="20"/>
        </w:rPr>
        <w:t xml:space="preserve"> (C, C++, Linux, </w:t>
      </w:r>
      <w:proofErr w:type="spellStart"/>
      <w:r w:rsidRPr="006A65AC">
        <w:rPr>
          <w:sz w:val="20"/>
          <w:szCs w:val="20"/>
        </w:rPr>
        <w:t>KiCad</w:t>
      </w:r>
      <w:proofErr w:type="spellEnd"/>
      <w:r w:rsidRPr="006A65AC">
        <w:rPr>
          <w:sz w:val="20"/>
          <w:szCs w:val="20"/>
        </w:rPr>
        <w:t xml:space="preserve">, </w:t>
      </w:r>
      <w:proofErr w:type="spellStart"/>
      <w:r w:rsidRPr="006A65AC">
        <w:rPr>
          <w:sz w:val="20"/>
          <w:szCs w:val="20"/>
        </w:rPr>
        <w:t>LTspice</w:t>
      </w:r>
      <w:proofErr w:type="spellEnd"/>
      <w:r w:rsidRPr="006A65AC">
        <w:rPr>
          <w:sz w:val="20"/>
          <w:szCs w:val="20"/>
        </w:rPr>
        <w:t>, Raspberry Pi CM4)             </w:t>
      </w:r>
      <w:r>
        <w:rPr>
          <w:sz w:val="20"/>
          <w:szCs w:val="20"/>
        </w:rPr>
        <w:t xml:space="preserve">                                      </w:t>
      </w:r>
      <w:r w:rsidR="007141F8">
        <w:rPr>
          <w:sz w:val="20"/>
          <w:szCs w:val="20"/>
        </w:rPr>
        <w:t xml:space="preserve">       </w:t>
      </w:r>
      <w:r w:rsidRPr="009B0CC4">
        <w:rPr>
          <w:b/>
          <w:bCs/>
          <w:sz w:val="20"/>
          <w:szCs w:val="20"/>
        </w:rPr>
        <w:t>In Progress</w:t>
      </w:r>
    </w:p>
    <w:p w14:paraId="6311E017" w14:textId="5241D9A3" w:rsidR="00240E1D" w:rsidRDefault="00240E1D" w:rsidP="00240E1D">
      <w:pPr>
        <w:pStyle w:val="ulli"/>
        <w:numPr>
          <w:ilvl w:val="0"/>
          <w:numId w:val="8"/>
        </w:numPr>
        <w:spacing w:line="240" w:lineRule="auto"/>
        <w:ind w:left="640" w:hanging="252"/>
        <w:rPr>
          <w:sz w:val="20"/>
          <w:szCs w:val="20"/>
        </w:rPr>
      </w:pPr>
      <w:r w:rsidRPr="00240E1D">
        <w:rPr>
          <w:sz w:val="20"/>
          <w:szCs w:val="20"/>
        </w:rPr>
        <w:t xml:space="preserve">Designing and developing a </w:t>
      </w:r>
      <w:r>
        <w:rPr>
          <w:sz w:val="20"/>
          <w:szCs w:val="20"/>
        </w:rPr>
        <w:t>handheld</w:t>
      </w:r>
      <w:r w:rsidRPr="00240E1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computer </w:t>
      </w:r>
      <w:r w:rsidRPr="00240E1D">
        <w:rPr>
          <w:sz w:val="20"/>
          <w:szCs w:val="20"/>
        </w:rPr>
        <w:t>powered by Raspberry Pi CM4 on a custom Clockwork mainboard.</w:t>
      </w:r>
    </w:p>
    <w:p w14:paraId="67EBC019" w14:textId="64F5ACFB" w:rsidR="00240E1D" w:rsidRPr="00240E1D" w:rsidRDefault="00240E1D" w:rsidP="00BA60EE">
      <w:pPr>
        <w:pStyle w:val="ulli"/>
        <w:numPr>
          <w:ilvl w:val="0"/>
          <w:numId w:val="8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 xml:space="preserve">Built a lightweight </w:t>
      </w:r>
      <w:r w:rsidR="001C672D">
        <w:rPr>
          <w:sz w:val="20"/>
          <w:szCs w:val="20"/>
        </w:rPr>
        <w:t>Linux Operating System including custom kernel, C program to toggle with MCU, L2C, GPIO,</w:t>
      </w:r>
      <w:r w:rsidR="00D93567">
        <w:rPr>
          <w:sz w:val="20"/>
          <w:szCs w:val="20"/>
        </w:rPr>
        <w:t xml:space="preserve"> </w:t>
      </w:r>
      <w:r w:rsidR="001C672D">
        <w:rPr>
          <w:sz w:val="20"/>
          <w:szCs w:val="20"/>
        </w:rPr>
        <w:t>etc</w:t>
      </w:r>
      <w:r w:rsidR="00D93567">
        <w:rPr>
          <w:sz w:val="20"/>
          <w:szCs w:val="20"/>
        </w:rPr>
        <w:t>.</w:t>
      </w:r>
    </w:p>
    <w:p w14:paraId="4D2E42E3" w14:textId="4C9E0369" w:rsidR="00BA60EE" w:rsidRPr="006A65AC" w:rsidRDefault="00BA60EE" w:rsidP="007141F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Neural Network Classifier – Iris Dataset</w:t>
      </w:r>
      <w:r w:rsidRPr="006A65AC">
        <w:rPr>
          <w:sz w:val="20"/>
          <w:szCs w:val="20"/>
        </w:rPr>
        <w:t xml:space="preserve"> (</w:t>
      </w:r>
      <w:proofErr w:type="spellStart"/>
      <w:r w:rsidRPr="006A65AC">
        <w:rPr>
          <w:sz w:val="20"/>
          <w:szCs w:val="20"/>
        </w:rPr>
        <w:t>PyTorch</w:t>
      </w:r>
      <w:proofErr w:type="spellEnd"/>
      <w:r w:rsidRPr="006A65AC">
        <w:rPr>
          <w:sz w:val="20"/>
          <w:szCs w:val="20"/>
        </w:rPr>
        <w:t>, NumPy, Pandas, Python</w:t>
      </w:r>
      <w:r>
        <w:rPr>
          <w:sz w:val="20"/>
          <w:szCs w:val="20"/>
        </w:rPr>
        <w:t>, Scikit-learn</w:t>
      </w:r>
      <w:r w:rsidRPr="006A65AC"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141F8">
        <w:rPr>
          <w:sz w:val="20"/>
          <w:szCs w:val="20"/>
        </w:rPr>
        <w:t xml:space="preserve">         </w:t>
      </w:r>
      <w:r w:rsidRPr="009B0CC4">
        <w:rPr>
          <w:b/>
          <w:bCs/>
          <w:sz w:val="20"/>
          <w:szCs w:val="20"/>
        </w:rPr>
        <w:t>May 2025</w:t>
      </w:r>
    </w:p>
    <w:p w14:paraId="1F1082AD" w14:textId="52A22EF4" w:rsidR="008343F3" w:rsidRDefault="00D93567" w:rsidP="008343F3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 xml:space="preserve">Built and trained </w:t>
      </w:r>
      <w:r w:rsidR="00BA60EE" w:rsidRPr="00D93567">
        <w:rPr>
          <w:sz w:val="20"/>
          <w:szCs w:val="20"/>
        </w:rPr>
        <w:t>a supervised neural network model to classify Iris flower species, leveraging linear regression as a baseline for comparison.</w:t>
      </w:r>
      <w:r w:rsidR="007141F8" w:rsidRPr="00D93567">
        <w:rPr>
          <w:sz w:val="20"/>
          <w:szCs w:val="20"/>
        </w:rPr>
        <w:t xml:space="preserve"> </w:t>
      </w:r>
    </w:p>
    <w:p w14:paraId="78958ED2" w14:textId="2544CDD6" w:rsidR="001B467B" w:rsidRDefault="00D93567" w:rsidP="001B467B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Pr="007141F8">
        <w:rPr>
          <w:sz w:val="20"/>
          <w:szCs w:val="20"/>
        </w:rPr>
        <w:t>model training with Adam optimizer and cross-entropy loss, tracking evaluation accuracy on test data.</w:t>
      </w:r>
    </w:p>
    <w:p w14:paraId="2EDDE856" w14:textId="0BD5758D" w:rsidR="00543AE0" w:rsidRPr="006A65AC" w:rsidRDefault="00543AE0" w:rsidP="00815B98">
      <w:pPr>
        <w:pStyle w:val="p"/>
        <w:spacing w:line="240" w:lineRule="auto"/>
        <w:jc w:val="both"/>
        <w:rPr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 xml:space="preserve">FPGA implement RISC-V </w:t>
      </w:r>
      <w:r w:rsidR="00815B98">
        <w:rPr>
          <w:rStyle w:val="Strong1"/>
          <w:b/>
          <w:bCs/>
          <w:sz w:val="20"/>
          <w:szCs w:val="20"/>
        </w:rPr>
        <w:t xml:space="preserve">CPU </w:t>
      </w:r>
      <w:r>
        <w:rPr>
          <w:rStyle w:val="Strong1"/>
          <w:b/>
          <w:bCs/>
          <w:sz w:val="20"/>
          <w:szCs w:val="20"/>
        </w:rPr>
        <w:t>Pipeline</w:t>
      </w:r>
      <w:r w:rsidRPr="006A65AC"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Vivado</w:t>
      </w:r>
      <w:proofErr w:type="spellEnd"/>
      <w:r>
        <w:rPr>
          <w:sz w:val="20"/>
          <w:szCs w:val="20"/>
        </w:rPr>
        <w:t xml:space="preserve">, </w:t>
      </w:r>
      <w:r w:rsidR="00815B98">
        <w:rPr>
          <w:sz w:val="20"/>
          <w:szCs w:val="20"/>
        </w:rPr>
        <w:t>Verilog)</w:t>
      </w:r>
      <w:r w:rsidR="00815B98">
        <w:rPr>
          <w:b/>
          <w:bCs/>
          <w:sz w:val="20"/>
          <w:szCs w:val="20"/>
        </w:rPr>
        <w:t xml:space="preserve"> </w:t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  <w:t xml:space="preserve">         Apr</w:t>
      </w:r>
      <w:r w:rsidRPr="009B0CC4">
        <w:rPr>
          <w:b/>
          <w:bCs/>
          <w:sz w:val="20"/>
          <w:szCs w:val="20"/>
        </w:rPr>
        <w:t xml:space="preserve"> 2025</w:t>
      </w:r>
    </w:p>
    <w:p w14:paraId="122709A8" w14:textId="6AFD99AA" w:rsidR="00543AE0" w:rsidRDefault="00815B98" w:rsidP="00543AE0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>Developed and design CPU pipeline for RISC-V architecture using Verilog and AI tools (for learning purpose)</w:t>
      </w:r>
    </w:p>
    <w:p w14:paraId="6C0B2992" w14:textId="2EBBF53D" w:rsidR="00543AE0" w:rsidRPr="004A2AE2" w:rsidRDefault="00815B98" w:rsidP="00543AE0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 xml:space="preserve">Implemented circuit using Altera modalism simulated mux’s, ALUs, data registers, Finite state machines, CPU </w:t>
      </w:r>
      <w:r w:rsidR="0033361E">
        <w:rPr>
          <w:sz w:val="20"/>
          <w:szCs w:val="20"/>
        </w:rPr>
        <w:t>design</w:t>
      </w:r>
      <w:r>
        <w:rPr>
          <w:sz w:val="20"/>
          <w:szCs w:val="20"/>
        </w:rPr>
        <w:t>, etc.</w:t>
      </w:r>
    </w:p>
    <w:p w14:paraId="72C5B733" w14:textId="7B53D4E7" w:rsidR="00BA60EE" w:rsidRPr="00EA71ED" w:rsidRDefault="00BA60EE" w:rsidP="00BA60EE">
      <w:pPr>
        <w:pStyle w:val="ulli"/>
        <w:spacing w:line="240" w:lineRule="auto"/>
        <w:rPr>
          <w:sz w:val="20"/>
          <w:szCs w:val="20"/>
        </w:rPr>
      </w:pPr>
      <w:r w:rsidRPr="00EA71ED">
        <w:rPr>
          <w:rStyle w:val="Strong"/>
          <w:sz w:val="20"/>
          <w:szCs w:val="20"/>
        </w:rPr>
        <w:t>Square &amp; Triangular Waveform Generator Circuit</w:t>
      </w:r>
      <w:r w:rsidRPr="00EA71ED">
        <w:rPr>
          <w:sz w:val="20"/>
          <w:szCs w:val="20"/>
        </w:rPr>
        <w:t xml:space="preserve"> </w:t>
      </w:r>
      <w:r>
        <w:rPr>
          <w:rStyle w:val="Emphasis"/>
          <w:i w:val="0"/>
          <w:iCs w:val="0"/>
          <w:sz w:val="20"/>
          <w:szCs w:val="20"/>
        </w:rPr>
        <w:t>(</w:t>
      </w:r>
      <w:proofErr w:type="spellStart"/>
      <w:r w:rsidRPr="00F6614E">
        <w:rPr>
          <w:rStyle w:val="Emphasis"/>
          <w:i w:val="0"/>
          <w:iCs w:val="0"/>
          <w:sz w:val="20"/>
          <w:szCs w:val="20"/>
        </w:rPr>
        <w:t>LTspice</w:t>
      </w:r>
      <w:proofErr w:type="spellEnd"/>
      <w:r w:rsidRPr="00F6614E">
        <w:rPr>
          <w:rStyle w:val="Emphasis"/>
          <w:sz w:val="20"/>
          <w:szCs w:val="20"/>
        </w:rPr>
        <w:t xml:space="preserve">, </w:t>
      </w:r>
      <w:r w:rsidRPr="00F6614E">
        <w:rPr>
          <w:sz w:val="20"/>
          <w:szCs w:val="20"/>
        </w:rPr>
        <w:t>Schmitt-Trigger CD-40106</w:t>
      </w:r>
      <w:r w:rsidRPr="00F6614E">
        <w:rPr>
          <w:rStyle w:val="Emphasis"/>
          <w:sz w:val="20"/>
          <w:szCs w:val="20"/>
        </w:rPr>
        <w:t xml:space="preserve">, </w:t>
      </w:r>
      <w:r w:rsidRPr="009B0CC4">
        <w:rPr>
          <w:rStyle w:val="Emphasis"/>
          <w:i w:val="0"/>
          <w:iCs w:val="0"/>
          <w:sz w:val="20"/>
          <w:szCs w:val="20"/>
        </w:rPr>
        <w:t>Oscilloscope</w:t>
      </w:r>
      <w:r>
        <w:rPr>
          <w:rStyle w:val="Emphasis"/>
          <w:i w:val="0"/>
          <w:iCs w:val="0"/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141F8">
        <w:rPr>
          <w:sz w:val="20"/>
          <w:szCs w:val="20"/>
        </w:rPr>
        <w:t xml:space="preserve">        </w:t>
      </w:r>
      <w:r w:rsidRPr="009B0CC4">
        <w:rPr>
          <w:b/>
          <w:bCs/>
          <w:sz w:val="20"/>
          <w:szCs w:val="20"/>
        </w:rPr>
        <w:t>May 202</w:t>
      </w:r>
      <w:r w:rsidR="006C4261">
        <w:rPr>
          <w:b/>
          <w:bCs/>
          <w:sz w:val="20"/>
          <w:szCs w:val="20"/>
        </w:rPr>
        <w:t>4</w:t>
      </w:r>
    </w:p>
    <w:p w14:paraId="543FBBEA" w14:textId="77777777" w:rsidR="00D93567" w:rsidRDefault="00BA60EE" w:rsidP="00BA60EE">
      <w:pPr>
        <w:pStyle w:val="ulli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821D89">
        <w:rPr>
          <w:sz w:val="20"/>
          <w:szCs w:val="20"/>
        </w:rPr>
        <w:t xml:space="preserve">Designed and simulated a waveform generator using </w:t>
      </w:r>
      <w:proofErr w:type="spellStart"/>
      <w:r w:rsidRPr="00821D89">
        <w:rPr>
          <w:sz w:val="20"/>
          <w:szCs w:val="20"/>
        </w:rPr>
        <w:t>LTspice</w:t>
      </w:r>
      <w:proofErr w:type="spellEnd"/>
      <w:r w:rsidRPr="00821D89">
        <w:rPr>
          <w:sz w:val="20"/>
          <w:szCs w:val="20"/>
        </w:rPr>
        <w:t xml:space="preserve"> to produce square and triangular wave outputs across varying frequencies, leveraging a </w:t>
      </w:r>
      <w:r w:rsidRPr="007141F8">
        <w:rPr>
          <w:b/>
          <w:bCs/>
          <w:sz w:val="20"/>
          <w:szCs w:val="20"/>
        </w:rPr>
        <w:t>Schmitt-Trigger (CD-40106) and BC547B transistor</w:t>
      </w:r>
      <w:r w:rsidR="00D93567">
        <w:rPr>
          <w:sz w:val="20"/>
          <w:szCs w:val="20"/>
        </w:rPr>
        <w:t>.</w:t>
      </w:r>
    </w:p>
    <w:p w14:paraId="2612261A" w14:textId="0A8813C3" w:rsidR="00BA60EE" w:rsidRDefault="00BA60EE" w:rsidP="00BA60EE">
      <w:pPr>
        <w:pStyle w:val="ulli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2C4276">
        <w:rPr>
          <w:sz w:val="20"/>
          <w:szCs w:val="20"/>
        </w:rPr>
        <w:t>constructed and tested the circuit on a breadboard</w:t>
      </w:r>
      <w:r w:rsidR="00D93567">
        <w:rPr>
          <w:sz w:val="20"/>
          <w:szCs w:val="20"/>
        </w:rPr>
        <w:t xml:space="preserve"> to </w:t>
      </w:r>
      <w:r w:rsidRPr="002C4276">
        <w:rPr>
          <w:sz w:val="20"/>
          <w:szCs w:val="20"/>
        </w:rPr>
        <w:t>verify functionalit</w:t>
      </w:r>
      <w:r w:rsidR="00D93567">
        <w:rPr>
          <w:sz w:val="20"/>
          <w:szCs w:val="20"/>
        </w:rPr>
        <w:t>ies</w:t>
      </w:r>
      <w:r w:rsidRPr="002C4276">
        <w:rPr>
          <w:sz w:val="20"/>
          <w:szCs w:val="20"/>
        </w:rPr>
        <w:t xml:space="preserve"> with an oscilloscope and confirming design accuracy against simulation results</w:t>
      </w:r>
    </w:p>
    <w:p w14:paraId="2FF48061" w14:textId="529DC54B" w:rsidR="001B467B" w:rsidRDefault="00FC64B3" w:rsidP="00BA60EE">
      <w:pPr>
        <w:pStyle w:val="ulli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Applied circuit analysis</w:t>
      </w:r>
      <w:r w:rsidR="005B0FF9">
        <w:rPr>
          <w:sz w:val="20"/>
          <w:szCs w:val="20"/>
        </w:rPr>
        <w:t xml:space="preserve"> skills</w:t>
      </w:r>
      <w:r w:rsidR="001B467B">
        <w:rPr>
          <w:sz w:val="20"/>
          <w:szCs w:val="20"/>
        </w:rPr>
        <w:t xml:space="preserve"> such as RLC circuit, </w:t>
      </w:r>
      <w:r w:rsidR="00D60F61">
        <w:rPr>
          <w:sz w:val="20"/>
          <w:szCs w:val="20"/>
        </w:rPr>
        <w:t xml:space="preserve">op amps, MOSFET, </w:t>
      </w:r>
      <w:r w:rsidR="00D60F61" w:rsidRPr="00D60F61">
        <w:rPr>
          <w:sz w:val="20"/>
          <w:szCs w:val="20"/>
        </w:rPr>
        <w:t>diodes</w:t>
      </w:r>
      <w:r w:rsidR="00D60F61">
        <w:rPr>
          <w:sz w:val="20"/>
          <w:szCs w:val="20"/>
        </w:rPr>
        <w:t>, transistors,</w:t>
      </w:r>
      <w:r w:rsidR="00892C06">
        <w:rPr>
          <w:sz w:val="20"/>
          <w:szCs w:val="20"/>
        </w:rPr>
        <w:t xml:space="preserve"> </w:t>
      </w:r>
      <w:r w:rsidR="00892C06" w:rsidRPr="009B0CC4">
        <w:rPr>
          <w:rStyle w:val="Emphasis"/>
          <w:i w:val="0"/>
          <w:iCs w:val="0"/>
          <w:sz w:val="20"/>
          <w:szCs w:val="20"/>
        </w:rPr>
        <w:t>Oscilloscope</w:t>
      </w:r>
      <w:r w:rsidR="00892C06">
        <w:rPr>
          <w:sz w:val="20"/>
          <w:szCs w:val="20"/>
        </w:rPr>
        <w:t xml:space="preserve">, </w:t>
      </w:r>
      <w:r w:rsidR="00D60F61">
        <w:rPr>
          <w:sz w:val="20"/>
          <w:szCs w:val="20"/>
        </w:rPr>
        <w:t>etc.</w:t>
      </w:r>
    </w:p>
    <w:p w14:paraId="19014955" w14:textId="77777777" w:rsidR="007141F8" w:rsidRPr="006A65AC" w:rsidRDefault="007141F8" w:rsidP="007141F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Note Hub Web Application</w:t>
      </w:r>
      <w:r w:rsidRPr="006A65AC">
        <w:rPr>
          <w:sz w:val="20"/>
          <w:szCs w:val="20"/>
        </w:rPr>
        <w:t xml:space="preserve"> (Python</w:t>
      </w:r>
      <w:r>
        <w:rPr>
          <w:sz w:val="20"/>
          <w:szCs w:val="20"/>
        </w:rPr>
        <w:t>3</w:t>
      </w:r>
      <w:r w:rsidRPr="006A65AC">
        <w:rPr>
          <w:sz w:val="20"/>
          <w:szCs w:val="20"/>
        </w:rPr>
        <w:t>, Flask, SQL</w:t>
      </w:r>
      <w:r>
        <w:rPr>
          <w:sz w:val="20"/>
          <w:szCs w:val="20"/>
        </w:rPr>
        <w:t xml:space="preserve"> </w:t>
      </w:r>
      <w:r w:rsidRPr="006A65AC">
        <w:rPr>
          <w:sz w:val="20"/>
          <w:szCs w:val="20"/>
        </w:rPr>
        <w:t>Alchemy, Django)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 w:rsidRPr="009B0CC4">
        <w:rPr>
          <w:b/>
          <w:bCs/>
          <w:sz w:val="20"/>
          <w:szCs w:val="20"/>
        </w:rPr>
        <w:t>Apr 2023</w:t>
      </w:r>
    </w:p>
    <w:p w14:paraId="6166F5A7" w14:textId="71A61E00" w:rsidR="007141F8" w:rsidRPr="006A65AC" w:rsidRDefault="007141F8" w:rsidP="007141F8">
      <w:pPr>
        <w:pStyle w:val="ulli"/>
        <w:numPr>
          <w:ilvl w:val="0"/>
          <w:numId w:val="9"/>
        </w:numPr>
        <w:spacing w:line="240" w:lineRule="auto"/>
        <w:ind w:left="640" w:hanging="252"/>
        <w:rPr>
          <w:sz w:val="20"/>
          <w:szCs w:val="20"/>
        </w:rPr>
      </w:pPr>
      <w:r w:rsidRPr="006A65AC">
        <w:rPr>
          <w:sz w:val="20"/>
          <w:szCs w:val="20"/>
        </w:rPr>
        <w:t xml:space="preserve">Built a web-based note-taking </w:t>
      </w:r>
      <w:r w:rsidR="008343F3">
        <w:rPr>
          <w:sz w:val="20"/>
          <w:szCs w:val="20"/>
        </w:rPr>
        <w:t>application</w:t>
      </w:r>
      <w:r w:rsidRPr="006A65AC">
        <w:rPr>
          <w:sz w:val="20"/>
          <w:szCs w:val="20"/>
        </w:rPr>
        <w:t xml:space="preserve"> inspired by Notion, allowing users to create, update, and delete notes.</w:t>
      </w:r>
    </w:p>
    <w:p w14:paraId="4DF09B69" w14:textId="473D30D6" w:rsidR="00BA60EE" w:rsidRPr="009F7A9E" w:rsidRDefault="007141F8" w:rsidP="009F7A9E">
      <w:pPr>
        <w:pStyle w:val="ulli"/>
        <w:numPr>
          <w:ilvl w:val="0"/>
          <w:numId w:val="9"/>
        </w:numPr>
        <w:spacing w:line="240" w:lineRule="auto"/>
        <w:ind w:left="640" w:hanging="252"/>
        <w:rPr>
          <w:sz w:val="20"/>
          <w:szCs w:val="20"/>
        </w:rPr>
      </w:pPr>
      <w:r w:rsidRPr="006A65AC">
        <w:rPr>
          <w:sz w:val="20"/>
          <w:szCs w:val="20"/>
        </w:rPr>
        <w:t>Implemented secure login system and session management using Flask and SQLite for lightweight deployment.</w:t>
      </w:r>
    </w:p>
    <w:p w14:paraId="4AB1699E" w14:textId="148D9DB3" w:rsidR="001652EA" w:rsidRPr="00555532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4A131E">
        <w:rPr>
          <w:b/>
          <w:bCs/>
          <w:color w:val="FFFFFF" w:themeColor="background1"/>
          <w:sz w:val="20"/>
          <w:szCs w:val="20"/>
          <w:highlight w:val="black"/>
        </w:rPr>
        <w:t>EDUCATION</w:t>
      </w:r>
      <w:r w:rsidR="004A131E" w:rsidRPr="004A131E">
        <w:rPr>
          <w:b/>
          <w:bCs/>
          <w:color w:val="FFFFFF" w:themeColor="background1"/>
          <w:sz w:val="20"/>
          <w:szCs w:val="20"/>
          <w:highlight w:val="black"/>
        </w:rPr>
        <w:t xml:space="preserve"> &amp; CERTIFICATIONS</w:t>
      </w:r>
    </w:p>
    <w:p w14:paraId="132DBC20" w14:textId="5A7530A2" w:rsidR="001652EA" w:rsidRPr="006A65AC" w:rsidRDefault="002F5A76" w:rsidP="00366F68">
      <w:pPr>
        <w:pStyle w:val="divdocumentsinglecolumn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degree"/>
          <w:sz w:val="20"/>
          <w:szCs w:val="20"/>
        </w:rPr>
        <w:t>Bachelor of Science</w:t>
      </w:r>
      <w:r w:rsidRPr="006A65AC">
        <w:rPr>
          <w:rStyle w:val="span"/>
          <w:sz w:val="20"/>
          <w:szCs w:val="20"/>
        </w:rPr>
        <w:t xml:space="preserve">: </w:t>
      </w:r>
      <w:r w:rsidRPr="006A65AC">
        <w:rPr>
          <w:rStyle w:val="spanprogramline"/>
          <w:sz w:val="20"/>
          <w:szCs w:val="20"/>
        </w:rPr>
        <w:t xml:space="preserve">Computer </w:t>
      </w:r>
      <w:r w:rsidR="00BA60EE" w:rsidRPr="006A65AC">
        <w:rPr>
          <w:rStyle w:val="spanprogramline"/>
          <w:sz w:val="20"/>
          <w:szCs w:val="20"/>
        </w:rPr>
        <w:t>Engineering</w:t>
      </w:r>
      <w:r w:rsidR="00BA60EE" w:rsidRPr="006A65AC">
        <w:rPr>
          <w:rStyle w:val="singlecolumnspanpaddedlinenth-child1"/>
          <w:sz w:val="20"/>
          <w:szCs w:val="20"/>
        </w:rPr>
        <w:t>,</w:t>
      </w:r>
      <w:r w:rsidR="00BA60EE">
        <w:rPr>
          <w:rStyle w:val="singlecolumnspanpaddedlinenth-child1"/>
          <w:sz w:val="20"/>
          <w:szCs w:val="20"/>
        </w:rPr>
        <w:t xml:space="preserve"> </w:t>
      </w:r>
      <w:r w:rsidR="00BA60EE" w:rsidRPr="00BA60EE">
        <w:rPr>
          <w:rStyle w:val="singlecolumnspanpaddedlinenth-child1"/>
          <w:b/>
          <w:bCs/>
          <w:sz w:val="20"/>
          <w:szCs w:val="20"/>
          <w:u w:val="single"/>
        </w:rPr>
        <w:t>Minor in Computer Science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"/>
          <w:b/>
          <w:bCs/>
          <w:sz w:val="20"/>
          <w:szCs w:val="20"/>
        </w:rPr>
        <w:t>Expected in 12/2025</w:t>
      </w:r>
      <w:r w:rsidRPr="006A65AC">
        <w:rPr>
          <w:rStyle w:val="datesWrapper"/>
          <w:sz w:val="20"/>
          <w:szCs w:val="20"/>
        </w:rPr>
        <w:t xml:space="preserve"> </w:t>
      </w:r>
    </w:p>
    <w:p w14:paraId="29229141" w14:textId="6425AE58" w:rsidR="009F7A9E" w:rsidRDefault="002F5A76" w:rsidP="009F7A9E">
      <w:pPr>
        <w:pStyle w:val="spanpaddedline"/>
        <w:tabs>
          <w:tab w:val="right" w:pos="10620"/>
        </w:tabs>
        <w:spacing w:line="240" w:lineRule="auto"/>
        <w:rPr>
          <w:rStyle w:val="datesWrapper"/>
          <w:sz w:val="20"/>
          <w:szCs w:val="20"/>
        </w:rPr>
      </w:pPr>
      <w:r w:rsidRPr="006A65AC">
        <w:rPr>
          <w:rStyle w:val="spancompanyname"/>
          <w:b w:val="0"/>
          <w:bCs w:val="0"/>
          <w:sz w:val="20"/>
          <w:szCs w:val="20"/>
        </w:rPr>
        <w:t xml:space="preserve">San Jose State </w:t>
      </w:r>
      <w:r w:rsidR="00524E5C" w:rsidRPr="006A65AC">
        <w:rPr>
          <w:rStyle w:val="spancompanyname"/>
          <w:b w:val="0"/>
          <w:bCs w:val="0"/>
          <w:sz w:val="20"/>
          <w:szCs w:val="20"/>
        </w:rPr>
        <w:t>University</w:t>
      </w:r>
      <w:r w:rsidR="00524E5C" w:rsidRPr="006A65AC">
        <w:rPr>
          <w:sz w:val="20"/>
          <w:szCs w:val="20"/>
        </w:rPr>
        <w:t xml:space="preserve"> </w:t>
      </w:r>
      <w:r w:rsidR="00B92B39">
        <w:rPr>
          <w:rStyle w:val="datesWrapper"/>
          <w:sz w:val="20"/>
          <w:szCs w:val="20"/>
        </w:rPr>
        <w:t>(</w:t>
      </w:r>
      <w:r w:rsidRPr="006A65AC">
        <w:rPr>
          <w:rStyle w:val="spanjoblocation"/>
          <w:b w:val="0"/>
          <w:bCs w:val="0"/>
          <w:sz w:val="20"/>
          <w:szCs w:val="20"/>
        </w:rPr>
        <w:t>San Jose, CA</w:t>
      </w:r>
      <w:r w:rsidR="00B92B39">
        <w:rPr>
          <w:rStyle w:val="datesWrapper"/>
          <w:sz w:val="20"/>
          <w:szCs w:val="20"/>
        </w:rPr>
        <w:t>)</w:t>
      </w:r>
    </w:p>
    <w:p w14:paraId="721AABC6" w14:textId="1B33B139" w:rsidR="001652EA" w:rsidRPr="006A65AC" w:rsidRDefault="002F5A76" w:rsidP="009F7A9E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degree"/>
          <w:sz w:val="20"/>
          <w:szCs w:val="20"/>
        </w:rPr>
        <w:t>Associate of Science</w:t>
      </w:r>
      <w:r w:rsidRPr="006A65AC">
        <w:rPr>
          <w:rStyle w:val="span"/>
          <w:sz w:val="20"/>
          <w:szCs w:val="20"/>
        </w:rPr>
        <w:t xml:space="preserve">: </w:t>
      </w:r>
      <w:r w:rsidRPr="006A65AC">
        <w:rPr>
          <w:rStyle w:val="spanprogramline"/>
          <w:sz w:val="20"/>
          <w:szCs w:val="20"/>
        </w:rPr>
        <w:t xml:space="preserve">Computer </w:t>
      </w:r>
      <w:r w:rsidR="00F30702" w:rsidRPr="006A65AC">
        <w:rPr>
          <w:rStyle w:val="spanprogramline"/>
          <w:sz w:val="20"/>
          <w:szCs w:val="20"/>
        </w:rPr>
        <w:t>Science</w:t>
      </w:r>
      <w:r w:rsidR="00F30702">
        <w:rPr>
          <w:rStyle w:val="singlecolumnspanpaddedlinenth-child1"/>
          <w:sz w:val="20"/>
          <w:szCs w:val="20"/>
        </w:rPr>
        <w:t xml:space="preserve">, </w:t>
      </w:r>
      <w:r w:rsidR="00F30702" w:rsidRPr="00F30702">
        <w:rPr>
          <w:rStyle w:val="singlecolumnspanpaddedlinenth-child1"/>
          <w:b/>
          <w:bCs/>
          <w:sz w:val="20"/>
          <w:szCs w:val="20"/>
          <w:u w:val="single"/>
        </w:rPr>
        <w:t>Minor</w:t>
      </w:r>
      <w:r w:rsidR="00F30702" w:rsidRPr="00F30702">
        <w:rPr>
          <w:rStyle w:val="span"/>
          <w:b/>
          <w:bCs/>
          <w:sz w:val="20"/>
          <w:szCs w:val="20"/>
          <w:u w:val="single"/>
        </w:rPr>
        <w:t xml:space="preserve"> in Mathematics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"/>
          <w:b/>
          <w:bCs/>
          <w:sz w:val="20"/>
          <w:szCs w:val="20"/>
        </w:rPr>
        <w:t>05/2022</w:t>
      </w:r>
      <w:r w:rsidRPr="006A65AC">
        <w:rPr>
          <w:rStyle w:val="datesWrapper"/>
          <w:sz w:val="20"/>
          <w:szCs w:val="20"/>
        </w:rPr>
        <w:t xml:space="preserve"> </w:t>
      </w:r>
    </w:p>
    <w:p w14:paraId="619FDC7B" w14:textId="20D64209" w:rsidR="008E3AC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b w:val="0"/>
          <w:bCs w:val="0"/>
          <w:sz w:val="20"/>
          <w:szCs w:val="20"/>
        </w:rPr>
        <w:t xml:space="preserve">Las Positas </w:t>
      </w:r>
      <w:r w:rsidR="00B92B39" w:rsidRPr="006A65AC">
        <w:rPr>
          <w:rStyle w:val="spancompanyname"/>
          <w:b w:val="0"/>
          <w:bCs w:val="0"/>
          <w:sz w:val="20"/>
          <w:szCs w:val="20"/>
        </w:rPr>
        <w:t>College</w:t>
      </w:r>
      <w:r w:rsidR="00B92B39" w:rsidRPr="006A65AC">
        <w:rPr>
          <w:sz w:val="20"/>
          <w:szCs w:val="20"/>
        </w:rPr>
        <w:t xml:space="preserve"> </w:t>
      </w:r>
      <w:r w:rsidR="00B92B39">
        <w:rPr>
          <w:sz w:val="20"/>
          <w:szCs w:val="20"/>
        </w:rPr>
        <w:t>(</w:t>
      </w:r>
      <w:r w:rsidRPr="006A65AC">
        <w:rPr>
          <w:rStyle w:val="spanjoblocation"/>
          <w:b w:val="0"/>
          <w:bCs w:val="0"/>
          <w:sz w:val="20"/>
          <w:szCs w:val="20"/>
        </w:rPr>
        <w:t>Livermore, CA</w:t>
      </w:r>
      <w:r w:rsidR="00B92B39">
        <w:rPr>
          <w:rStyle w:val="datesWrapper"/>
          <w:sz w:val="20"/>
          <w:szCs w:val="20"/>
        </w:rPr>
        <w:t>)</w:t>
      </w:r>
    </w:p>
    <w:p w14:paraId="7FC589B5" w14:textId="1A184EAB" w:rsidR="0069793E" w:rsidRDefault="00323DC1" w:rsidP="000C4464">
      <w:pPr>
        <w:pStyle w:val="ulli"/>
        <w:spacing w:line="240" w:lineRule="auto"/>
        <w:jc w:val="both"/>
        <w:rPr>
          <w:sz w:val="20"/>
          <w:szCs w:val="20"/>
        </w:rPr>
      </w:pPr>
      <w:r w:rsidRPr="00323DC1">
        <w:rPr>
          <w:rStyle w:val="Strong1"/>
          <w:b/>
          <w:bCs/>
          <w:iCs/>
          <w:sz w:val="20"/>
          <w:szCs w:val="20"/>
        </w:rPr>
        <w:t>Google Career</w:t>
      </w:r>
      <w:r w:rsidR="000F3840" w:rsidRPr="00323DC1">
        <w:rPr>
          <w:rStyle w:val="Strong1"/>
          <w:b/>
          <w:bCs/>
          <w:iCs/>
          <w:sz w:val="20"/>
          <w:szCs w:val="20"/>
        </w:rPr>
        <w:t>:</w:t>
      </w:r>
      <w:r w:rsidR="000F3840" w:rsidRPr="00323DC1">
        <w:rPr>
          <w:rStyle w:val="Strong1"/>
          <w:b/>
          <w:bCs/>
          <w:iCs/>
          <w:sz w:val="20"/>
          <w:szCs w:val="20"/>
          <w:u w:val="single"/>
        </w:rPr>
        <w:t xml:space="preserve"> Foundations</w:t>
      </w:r>
      <w:r w:rsidR="00BA60EE" w:rsidRPr="00323DC1">
        <w:rPr>
          <w:rStyle w:val="Strong1"/>
          <w:b/>
          <w:bCs/>
          <w:sz w:val="20"/>
          <w:szCs w:val="20"/>
          <w:u w:val="single"/>
        </w:rPr>
        <w:t xml:space="preserve"> of Data Science, Get Started with Python</w:t>
      </w:r>
      <w:r w:rsidR="0077163A">
        <w:rPr>
          <w:rStyle w:val="Strong1"/>
          <w:b/>
          <w:bCs/>
          <w:sz w:val="20"/>
          <w:szCs w:val="20"/>
        </w:rPr>
        <w:tab/>
      </w:r>
      <w:r w:rsidR="0077163A">
        <w:rPr>
          <w:rStyle w:val="Strong1"/>
          <w:b/>
          <w:bCs/>
          <w:sz w:val="20"/>
          <w:szCs w:val="20"/>
        </w:rPr>
        <w:tab/>
      </w:r>
      <w:r w:rsidR="0077163A">
        <w:rPr>
          <w:rStyle w:val="Strong1"/>
          <w:b/>
          <w:bCs/>
          <w:sz w:val="20"/>
          <w:szCs w:val="20"/>
        </w:rPr>
        <w:tab/>
      </w:r>
      <w:r w:rsidR="0077163A">
        <w:rPr>
          <w:rStyle w:val="Strong1"/>
          <w:b/>
          <w:bCs/>
          <w:sz w:val="20"/>
          <w:szCs w:val="20"/>
        </w:rPr>
        <w:tab/>
      </w:r>
      <w:r w:rsidR="0077163A">
        <w:rPr>
          <w:rStyle w:val="Strong1"/>
          <w:b/>
          <w:bCs/>
          <w:sz w:val="20"/>
          <w:szCs w:val="20"/>
        </w:rPr>
        <w:tab/>
        <w:t xml:space="preserve">            </w:t>
      </w:r>
      <w:r w:rsidR="008E3ACA">
        <w:rPr>
          <w:rStyle w:val="Strong1"/>
          <w:b/>
          <w:bCs/>
          <w:sz w:val="20"/>
          <w:szCs w:val="20"/>
        </w:rPr>
        <w:t>06/2025</w:t>
      </w:r>
      <w:r w:rsidR="00BA60EE">
        <w:rPr>
          <w:rStyle w:val="Strong1"/>
          <w:iCs/>
          <w:sz w:val="20"/>
          <w:szCs w:val="20"/>
        </w:rPr>
        <w:br/>
      </w:r>
      <w:r w:rsidRPr="00323DC1">
        <w:rPr>
          <w:b/>
          <w:bCs/>
          <w:sz w:val="20"/>
          <w:szCs w:val="20"/>
        </w:rPr>
        <w:t>LinkedIn Career</w:t>
      </w:r>
      <w:r w:rsidRPr="00323DC1">
        <w:rPr>
          <w:rStyle w:val="Strong1"/>
          <w:b/>
          <w:bCs/>
          <w:sz w:val="20"/>
          <w:szCs w:val="20"/>
        </w:rPr>
        <w:t xml:space="preserve">: </w:t>
      </w:r>
      <w:r w:rsidR="000C4464" w:rsidRPr="000C4464">
        <w:rPr>
          <w:rStyle w:val="Strong1"/>
          <w:b/>
          <w:bCs/>
          <w:sz w:val="20"/>
          <w:szCs w:val="20"/>
          <w:u w:val="single"/>
        </w:rPr>
        <w:t>MySQL</w:t>
      </w:r>
      <w:r w:rsidR="000A4942" w:rsidRPr="000C4464">
        <w:rPr>
          <w:rStyle w:val="Strong1"/>
          <w:b/>
          <w:bCs/>
          <w:sz w:val="20"/>
          <w:szCs w:val="20"/>
          <w:u w:val="single"/>
        </w:rPr>
        <w:t xml:space="preserve"> and </w:t>
      </w:r>
      <w:r w:rsidRPr="000C4464">
        <w:rPr>
          <w:rStyle w:val="Strong1"/>
          <w:b/>
          <w:bCs/>
          <w:sz w:val="20"/>
          <w:szCs w:val="20"/>
          <w:u w:val="single"/>
        </w:rPr>
        <w:t>Computer</w:t>
      </w:r>
      <w:r w:rsidR="00BA60EE" w:rsidRPr="000C4464">
        <w:rPr>
          <w:rStyle w:val="Strong1"/>
          <w:b/>
          <w:bCs/>
          <w:sz w:val="20"/>
          <w:szCs w:val="20"/>
          <w:u w:val="single"/>
        </w:rPr>
        <w:t xml:space="preserve"> Components and Peripherals for IT Technicians</w:t>
      </w:r>
      <w:r>
        <w:rPr>
          <w:rStyle w:val="Strong1"/>
          <w:b/>
          <w:bCs/>
          <w:sz w:val="20"/>
          <w:szCs w:val="20"/>
        </w:rPr>
        <w:t xml:space="preserve"> </w:t>
      </w:r>
    </w:p>
    <w:p w14:paraId="3660C386" w14:textId="1A78C693" w:rsidR="00323DC1" w:rsidRPr="00383F43" w:rsidRDefault="00323DC1" w:rsidP="00524E5C">
      <w:pPr>
        <w:pStyle w:val="ulli"/>
        <w:spacing w:line="240" w:lineRule="auto"/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 xml:space="preserve">NASA </w:t>
      </w:r>
      <w:r w:rsidR="002D3AE9">
        <w:rPr>
          <w:rStyle w:val="Strong1"/>
          <w:b/>
          <w:bCs/>
          <w:sz w:val="20"/>
          <w:szCs w:val="20"/>
        </w:rPr>
        <w:t>L’</w:t>
      </w:r>
      <w:r>
        <w:rPr>
          <w:rStyle w:val="Strong1"/>
          <w:b/>
          <w:bCs/>
          <w:sz w:val="20"/>
          <w:szCs w:val="20"/>
        </w:rPr>
        <w:t>S</w:t>
      </w:r>
      <w:r w:rsidR="002D3AE9">
        <w:rPr>
          <w:rStyle w:val="Strong1"/>
          <w:b/>
          <w:bCs/>
          <w:sz w:val="20"/>
          <w:szCs w:val="20"/>
        </w:rPr>
        <w:t xml:space="preserve">PACE </w:t>
      </w:r>
      <w:r w:rsidR="0069793E" w:rsidRPr="006A65AC">
        <w:rPr>
          <w:rStyle w:val="Strong1"/>
          <w:b/>
          <w:bCs/>
          <w:sz w:val="20"/>
          <w:szCs w:val="20"/>
        </w:rPr>
        <w:t>Mission Concept Academy</w:t>
      </w:r>
      <w:r w:rsidR="00383F43">
        <w:rPr>
          <w:rStyle w:val="Strong1"/>
          <w:b/>
          <w:bCs/>
          <w:sz w:val="20"/>
          <w:szCs w:val="20"/>
        </w:rPr>
        <w:t xml:space="preserve"> </w:t>
      </w:r>
      <w:r w:rsidR="00383F43" w:rsidRPr="00524E5C">
        <w:rPr>
          <w:rStyle w:val="Strong1"/>
          <w:sz w:val="20"/>
          <w:szCs w:val="20"/>
        </w:rPr>
        <w:t xml:space="preserve">(NASA </w:t>
      </w:r>
      <w:r w:rsidR="00383F43" w:rsidRPr="00524E5C">
        <w:rPr>
          <w:sz w:val="20"/>
          <w:szCs w:val="20"/>
        </w:rPr>
        <w:t xml:space="preserve">Marshall Space Flight Center &amp; Arizona </w:t>
      </w:r>
      <w:r w:rsidR="00524E5C" w:rsidRPr="00524E5C">
        <w:rPr>
          <w:sz w:val="20"/>
          <w:szCs w:val="20"/>
        </w:rPr>
        <w:t>University</w:t>
      </w:r>
      <w:r w:rsidR="00524E5C" w:rsidRPr="00524E5C">
        <w:rPr>
          <w:rStyle w:val="Strong1"/>
          <w:sz w:val="20"/>
          <w:szCs w:val="20"/>
        </w:rPr>
        <w:t>)</w:t>
      </w:r>
      <w:r w:rsidR="00806FB8">
        <w:rPr>
          <w:rStyle w:val="Strong1"/>
          <w:b/>
          <w:bCs/>
          <w:sz w:val="20"/>
          <w:szCs w:val="20"/>
        </w:rPr>
        <w:t xml:space="preserve"> </w:t>
      </w:r>
      <w:r w:rsidR="00524E5C">
        <w:rPr>
          <w:rStyle w:val="Strong1"/>
          <w:b/>
          <w:bCs/>
          <w:sz w:val="20"/>
          <w:szCs w:val="20"/>
        </w:rPr>
        <w:tab/>
        <w:t xml:space="preserve">            </w:t>
      </w:r>
      <w:r w:rsidR="000B0B0B">
        <w:rPr>
          <w:rStyle w:val="Strong1"/>
          <w:b/>
          <w:bCs/>
          <w:sz w:val="20"/>
          <w:szCs w:val="20"/>
        </w:rPr>
        <w:t>05</w:t>
      </w:r>
      <w:r w:rsidR="00BF1805">
        <w:rPr>
          <w:rStyle w:val="Strong1"/>
          <w:b/>
          <w:bCs/>
          <w:sz w:val="20"/>
          <w:szCs w:val="20"/>
        </w:rPr>
        <w:t>/2024</w:t>
      </w:r>
      <w:r w:rsidR="00806FB8">
        <w:rPr>
          <w:rStyle w:val="Strong1"/>
          <w:b/>
          <w:bCs/>
          <w:sz w:val="20"/>
          <w:szCs w:val="20"/>
        </w:rPr>
        <w:t xml:space="preserve">                    </w:t>
      </w:r>
    </w:p>
    <w:p w14:paraId="1751A8C3" w14:textId="4D5CA639" w:rsidR="0069793E" w:rsidRPr="000B0B0B" w:rsidRDefault="0069793E" w:rsidP="00383F43">
      <w:pPr>
        <w:pStyle w:val="ulli"/>
        <w:numPr>
          <w:ilvl w:val="0"/>
          <w:numId w:val="21"/>
        </w:numPr>
        <w:spacing w:line="240" w:lineRule="auto"/>
        <w:jc w:val="both"/>
        <w:rPr>
          <w:b/>
          <w:bCs/>
          <w:iCs/>
          <w:sz w:val="20"/>
          <w:szCs w:val="20"/>
        </w:rPr>
      </w:pPr>
      <w:r w:rsidRPr="00596F79">
        <w:rPr>
          <w:sz w:val="20"/>
          <w:szCs w:val="20"/>
        </w:rPr>
        <w:t xml:space="preserve">Completed </w:t>
      </w:r>
      <w:r w:rsidR="00FB624B">
        <w:rPr>
          <w:sz w:val="20"/>
          <w:szCs w:val="20"/>
        </w:rPr>
        <w:t xml:space="preserve">4 months participated on training </w:t>
      </w:r>
      <w:r w:rsidRPr="00596F79">
        <w:rPr>
          <w:sz w:val="20"/>
          <w:szCs w:val="20"/>
        </w:rPr>
        <w:t>simulating the NASA Discovery mission lifecycle, including concept planning, systems design, and milestone reviews.</w:t>
      </w:r>
    </w:p>
    <w:p w14:paraId="708312EB" w14:textId="0C97024E" w:rsidR="000B0B0B" w:rsidRPr="000B0B0B" w:rsidRDefault="000B0B0B" w:rsidP="000B0B0B">
      <w:pPr>
        <w:pStyle w:val="ulli"/>
        <w:spacing w:line="240" w:lineRule="auto"/>
        <w:jc w:val="both"/>
        <w:rPr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 xml:space="preserve">NASA </w:t>
      </w:r>
      <w:r w:rsidRPr="006A65AC">
        <w:rPr>
          <w:rStyle w:val="Strong1"/>
          <w:b/>
          <w:bCs/>
          <w:sz w:val="20"/>
          <w:szCs w:val="20"/>
        </w:rPr>
        <w:t>Proposal Writing and Evaluation Experience</w:t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  <w:t xml:space="preserve">            12/2024                    </w:t>
      </w:r>
    </w:p>
    <w:p w14:paraId="0ACFF469" w14:textId="00D14B90" w:rsidR="00BA60EE" w:rsidRPr="00B24024" w:rsidRDefault="00FB624B" w:rsidP="00383F43">
      <w:pPr>
        <w:pStyle w:val="ulli"/>
        <w:numPr>
          <w:ilvl w:val="0"/>
          <w:numId w:val="20"/>
        </w:numPr>
        <w:spacing w:line="240" w:lineRule="auto"/>
        <w:rPr>
          <w:b/>
          <w:bCs/>
          <w:i/>
          <w:sz w:val="20"/>
          <w:szCs w:val="20"/>
        </w:rPr>
      </w:pPr>
      <w:r>
        <w:rPr>
          <w:sz w:val="20"/>
          <w:szCs w:val="20"/>
        </w:rPr>
        <w:t>c</w:t>
      </w:r>
      <w:r w:rsidR="00323DC1" w:rsidRPr="00323DC1">
        <w:rPr>
          <w:sz w:val="20"/>
          <w:szCs w:val="20"/>
        </w:rPr>
        <w:t>o-authored a research proposal on high-voltage, laser-chargeable battery systems for space missions, contributing to concept development, technical writing, and feasibility analysis.</w:t>
      </w:r>
    </w:p>
    <w:p w14:paraId="001569B6" w14:textId="77777777" w:rsidR="00B24024" w:rsidRDefault="00B24024" w:rsidP="00B24024">
      <w:pPr>
        <w:pStyle w:val="ulli"/>
        <w:spacing w:line="240" w:lineRule="auto"/>
        <w:ind w:left="360"/>
        <w:rPr>
          <w:rStyle w:val="Strong1"/>
          <w:b/>
          <w:bCs/>
          <w:i/>
          <w:sz w:val="20"/>
          <w:szCs w:val="20"/>
        </w:rPr>
      </w:pPr>
    </w:p>
    <w:p w14:paraId="14ACF4C6" w14:textId="77777777" w:rsidR="001A6009" w:rsidRDefault="001A6009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  <w:highlight w:val="black"/>
        </w:rPr>
      </w:pPr>
    </w:p>
    <w:p w14:paraId="2C1D6AD2" w14:textId="751729D6" w:rsidR="001652EA" w:rsidRPr="00555532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555532">
        <w:rPr>
          <w:b/>
          <w:bCs/>
          <w:color w:val="FFFFFF" w:themeColor="background1"/>
          <w:sz w:val="20"/>
          <w:szCs w:val="20"/>
          <w:highlight w:val="black"/>
        </w:rPr>
        <w:lastRenderedPageBreak/>
        <w:t>TECHNICAL SKILLS</w:t>
      </w:r>
    </w:p>
    <w:p w14:paraId="7F97BEFF" w14:textId="11CB6896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Programming Languages:</w:t>
      </w:r>
      <w:r w:rsidRPr="006A65AC">
        <w:rPr>
          <w:sz w:val="20"/>
          <w:szCs w:val="20"/>
        </w:rPr>
        <w:t xml:space="preserve"> C, C++, Python, JavaScript, </w:t>
      </w:r>
      <w:r w:rsidR="00FB15FE">
        <w:rPr>
          <w:sz w:val="20"/>
          <w:szCs w:val="20"/>
        </w:rPr>
        <w:t>My</w:t>
      </w:r>
      <w:r w:rsidRPr="006A65AC">
        <w:rPr>
          <w:sz w:val="20"/>
          <w:szCs w:val="20"/>
        </w:rPr>
        <w:t>SQL, Verilog, HTML, CSS</w:t>
      </w:r>
      <w:r w:rsidR="00D558AA">
        <w:rPr>
          <w:sz w:val="20"/>
          <w:szCs w:val="20"/>
        </w:rPr>
        <w:t>, React, React native</w:t>
      </w:r>
      <w:r w:rsidR="00FB15FE">
        <w:rPr>
          <w:sz w:val="20"/>
          <w:szCs w:val="20"/>
        </w:rPr>
        <w:t xml:space="preserve">, </w:t>
      </w:r>
      <w:proofErr w:type="spellStart"/>
      <w:r w:rsidR="00FB15FE">
        <w:rPr>
          <w:sz w:val="20"/>
          <w:szCs w:val="20"/>
        </w:rPr>
        <w:t>Mongodb</w:t>
      </w:r>
      <w:proofErr w:type="spellEnd"/>
    </w:p>
    <w:p w14:paraId="7B872C20" w14:textId="1E12E6AA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Machine Learning &amp; Deep Learning:</w:t>
      </w:r>
      <w:r w:rsidRPr="006A65AC">
        <w:rPr>
          <w:sz w:val="20"/>
          <w:szCs w:val="20"/>
        </w:rPr>
        <w:t xml:space="preserve"> </w:t>
      </w:r>
      <w:proofErr w:type="spellStart"/>
      <w:r w:rsidRPr="006A65AC">
        <w:rPr>
          <w:sz w:val="20"/>
          <w:szCs w:val="20"/>
        </w:rPr>
        <w:t>PyTorch</w:t>
      </w:r>
      <w:proofErr w:type="spellEnd"/>
      <w:r w:rsidRPr="006A65AC">
        <w:rPr>
          <w:sz w:val="20"/>
          <w:szCs w:val="20"/>
        </w:rPr>
        <w:t xml:space="preserve">, TensorFlow, NumPy, Scikit-learn, </w:t>
      </w:r>
      <w:r w:rsidR="00D558AA">
        <w:rPr>
          <w:sz w:val="20"/>
          <w:szCs w:val="20"/>
        </w:rPr>
        <w:t xml:space="preserve">Pandas, </w:t>
      </w:r>
      <w:r w:rsidRPr="006A65AC">
        <w:rPr>
          <w:sz w:val="20"/>
          <w:szCs w:val="20"/>
        </w:rPr>
        <w:t xml:space="preserve">OpenCV, </w:t>
      </w:r>
      <w:proofErr w:type="spellStart"/>
      <w:r w:rsidRPr="006A65AC">
        <w:rPr>
          <w:sz w:val="20"/>
          <w:szCs w:val="20"/>
        </w:rPr>
        <w:t>Jupyter</w:t>
      </w:r>
      <w:proofErr w:type="spellEnd"/>
      <w:r w:rsidR="00DD2F16">
        <w:rPr>
          <w:sz w:val="20"/>
          <w:szCs w:val="20"/>
        </w:rPr>
        <w:t xml:space="preserve"> notebook</w:t>
      </w:r>
      <w:r w:rsidRPr="006A65AC">
        <w:rPr>
          <w:sz w:val="20"/>
          <w:szCs w:val="20"/>
        </w:rPr>
        <w:t>, CUDA</w:t>
      </w:r>
    </w:p>
    <w:p w14:paraId="0BB4D29F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Embedded Systems &amp; Circuit Design:</w:t>
      </w:r>
      <w:r w:rsidRPr="006A65AC">
        <w:rPr>
          <w:sz w:val="20"/>
          <w:szCs w:val="20"/>
        </w:rPr>
        <w:t xml:space="preserve"> Raspberry Pi CM4, FPGA (Verilog/</w:t>
      </w:r>
      <w:proofErr w:type="spellStart"/>
      <w:r w:rsidRPr="006A65AC">
        <w:rPr>
          <w:sz w:val="20"/>
          <w:szCs w:val="20"/>
        </w:rPr>
        <w:t>SystemVerilog</w:t>
      </w:r>
      <w:proofErr w:type="spellEnd"/>
      <w:r w:rsidRPr="006A65AC">
        <w:rPr>
          <w:sz w:val="20"/>
          <w:szCs w:val="20"/>
        </w:rPr>
        <w:t xml:space="preserve">), </w:t>
      </w:r>
      <w:proofErr w:type="spellStart"/>
      <w:r w:rsidRPr="006A65AC">
        <w:rPr>
          <w:sz w:val="20"/>
          <w:szCs w:val="20"/>
        </w:rPr>
        <w:t>LTspice</w:t>
      </w:r>
      <w:proofErr w:type="spellEnd"/>
      <w:r w:rsidRPr="006A65AC">
        <w:rPr>
          <w:sz w:val="20"/>
          <w:szCs w:val="20"/>
        </w:rPr>
        <w:t xml:space="preserve">, Oscilloscope, </w:t>
      </w:r>
      <w:proofErr w:type="spellStart"/>
      <w:r w:rsidRPr="006A65AC">
        <w:rPr>
          <w:sz w:val="20"/>
          <w:szCs w:val="20"/>
        </w:rPr>
        <w:t>KiCad</w:t>
      </w:r>
      <w:proofErr w:type="spellEnd"/>
    </w:p>
    <w:p w14:paraId="3300CF24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Software &amp; Tools:</w:t>
      </w:r>
      <w:r w:rsidRPr="006A65AC">
        <w:rPr>
          <w:sz w:val="20"/>
          <w:szCs w:val="20"/>
        </w:rPr>
        <w:t xml:space="preserve"> Docker, VMware, </w:t>
      </w:r>
      <w:proofErr w:type="spellStart"/>
      <w:r w:rsidRPr="006A65AC">
        <w:rPr>
          <w:sz w:val="20"/>
          <w:szCs w:val="20"/>
        </w:rPr>
        <w:t>Vivado</w:t>
      </w:r>
      <w:proofErr w:type="spellEnd"/>
      <w:r w:rsidRPr="006A65AC">
        <w:rPr>
          <w:sz w:val="20"/>
          <w:szCs w:val="20"/>
        </w:rPr>
        <w:t>, SolidWorks, Office 365, Figma</w:t>
      </w:r>
    </w:p>
    <w:p w14:paraId="41176674" w14:textId="37FA3F29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Hardware &amp; IT Support:</w:t>
      </w:r>
      <w:r w:rsidRPr="006A65AC">
        <w:rPr>
          <w:sz w:val="20"/>
          <w:szCs w:val="20"/>
        </w:rPr>
        <w:t xml:space="preserve"> BIOS flashing, </w:t>
      </w:r>
      <w:r w:rsidR="00F30702">
        <w:rPr>
          <w:sz w:val="20"/>
          <w:szCs w:val="20"/>
        </w:rPr>
        <w:t>RAID, NAS and VIP configuration</w:t>
      </w:r>
      <w:r w:rsidRPr="006A65AC">
        <w:rPr>
          <w:sz w:val="20"/>
          <w:szCs w:val="20"/>
        </w:rPr>
        <w:t xml:space="preserve">, </w:t>
      </w:r>
      <w:r w:rsidR="00F30702">
        <w:rPr>
          <w:sz w:val="20"/>
          <w:szCs w:val="20"/>
        </w:rPr>
        <w:t xml:space="preserve">hardware </w:t>
      </w:r>
      <w:r w:rsidRPr="006A65AC">
        <w:rPr>
          <w:sz w:val="20"/>
          <w:szCs w:val="20"/>
        </w:rPr>
        <w:t>troubleshooting</w:t>
      </w:r>
    </w:p>
    <w:p w14:paraId="39C249D5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Operating Systems:</w:t>
      </w:r>
      <w:r w:rsidRPr="006A65AC">
        <w:rPr>
          <w:sz w:val="20"/>
          <w:szCs w:val="20"/>
        </w:rPr>
        <w:t xml:space="preserve"> Linux, Windows, macOS</w:t>
      </w:r>
    </w:p>
    <w:p w14:paraId="2311F591" w14:textId="77777777" w:rsidR="0086507D" w:rsidRDefault="0086507D" w:rsidP="0086507D">
      <w:pPr>
        <w:pStyle w:val="ulli"/>
        <w:spacing w:line="240" w:lineRule="auto"/>
        <w:jc w:val="both"/>
        <w:rPr>
          <w:sz w:val="20"/>
          <w:szCs w:val="20"/>
        </w:rPr>
      </w:pPr>
    </w:p>
    <w:p w14:paraId="2A9DA8ED" w14:textId="77777777" w:rsidR="0086507D" w:rsidRDefault="0086507D" w:rsidP="0086507D">
      <w:pPr>
        <w:pStyle w:val="ulli"/>
        <w:spacing w:line="240" w:lineRule="auto"/>
        <w:jc w:val="both"/>
        <w:rPr>
          <w:sz w:val="20"/>
          <w:szCs w:val="20"/>
        </w:rPr>
      </w:pPr>
    </w:p>
    <w:p w14:paraId="59313597" w14:textId="669EFA23" w:rsidR="0086507D" w:rsidRDefault="00001B5B" w:rsidP="00001B5B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>
        <w:rPr>
          <w:b/>
          <w:bCs/>
          <w:color w:val="FFFFFF" w:themeColor="background1"/>
          <w:sz w:val="20"/>
          <w:szCs w:val="20"/>
          <w:highlight w:val="black"/>
        </w:rPr>
        <w:t>EXTRACURRICULAR ACTIVITIES</w:t>
      </w:r>
    </w:p>
    <w:p w14:paraId="59731A19" w14:textId="0C9F0AB8" w:rsidR="00001B5B" w:rsidRDefault="00001B5B" w:rsidP="00001B5B">
      <w:pPr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>Las Positas College Computer Engineering Club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 xml:space="preserve">Active member </w:t>
      </w:r>
      <w:r w:rsidR="00161ECC">
        <w:rPr>
          <w:rStyle w:val="Strong1"/>
          <w:b/>
          <w:bCs/>
          <w:sz w:val="20"/>
          <w:szCs w:val="20"/>
        </w:rPr>
        <w:t xml:space="preserve">- </w:t>
      </w:r>
      <w:r>
        <w:rPr>
          <w:rStyle w:val="Strong1"/>
          <w:b/>
          <w:bCs/>
          <w:sz w:val="20"/>
          <w:szCs w:val="20"/>
        </w:rPr>
        <w:t>2022</w:t>
      </w:r>
    </w:p>
    <w:p w14:paraId="6585C546" w14:textId="48210D9F" w:rsidR="009E2BC3" w:rsidRPr="007A72D8" w:rsidRDefault="00934A75" w:rsidP="007A72D8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Weekly c</w:t>
      </w:r>
      <w:r w:rsidR="009E2BC3" w:rsidRPr="007A72D8">
        <w:rPr>
          <w:sz w:val="20"/>
          <w:szCs w:val="20"/>
        </w:rPr>
        <w:t>ollaborated on</w:t>
      </w:r>
      <w:r w:rsidR="007A72D8" w:rsidRPr="007A72D8">
        <w:rPr>
          <w:sz w:val="20"/>
          <w:szCs w:val="20"/>
        </w:rPr>
        <w:t xml:space="preserve"> C++ </w:t>
      </w:r>
      <w:r w:rsidR="009E2BC3" w:rsidRPr="007A72D8">
        <w:rPr>
          <w:sz w:val="20"/>
          <w:szCs w:val="20"/>
        </w:rPr>
        <w:t xml:space="preserve">projects </w:t>
      </w:r>
      <w:r w:rsidR="007A72D8">
        <w:rPr>
          <w:sz w:val="20"/>
          <w:szCs w:val="20"/>
        </w:rPr>
        <w:t>leveraging</w:t>
      </w:r>
      <w:r w:rsidR="009E2BC3" w:rsidRPr="007A72D8">
        <w:rPr>
          <w:sz w:val="20"/>
          <w:szCs w:val="20"/>
        </w:rPr>
        <w:t xml:space="preserve"> </w:t>
      </w:r>
      <w:r w:rsidR="007A72D8" w:rsidRPr="007A72D8">
        <w:rPr>
          <w:sz w:val="20"/>
          <w:szCs w:val="20"/>
        </w:rPr>
        <w:t xml:space="preserve">data structure </w:t>
      </w:r>
      <w:r w:rsidR="007A72D8">
        <w:rPr>
          <w:sz w:val="20"/>
          <w:szCs w:val="20"/>
        </w:rPr>
        <w:t>to implement</w:t>
      </w:r>
      <w:r w:rsidR="007A72D8" w:rsidRPr="007A72D8">
        <w:rPr>
          <w:sz w:val="20"/>
          <w:szCs w:val="20"/>
        </w:rPr>
        <w:t xml:space="preserve"> </w:t>
      </w:r>
      <w:r w:rsidR="007A72D8">
        <w:rPr>
          <w:sz w:val="20"/>
          <w:szCs w:val="20"/>
        </w:rPr>
        <w:t xml:space="preserve">efficient algorithm solved </w:t>
      </w:r>
      <w:r w:rsidR="00133D17">
        <w:rPr>
          <w:sz w:val="20"/>
          <w:szCs w:val="20"/>
        </w:rPr>
        <w:t>complex</w:t>
      </w:r>
      <w:r w:rsidR="007A72D8">
        <w:rPr>
          <w:sz w:val="20"/>
          <w:szCs w:val="20"/>
        </w:rPr>
        <w:t xml:space="preserve"> problems.</w:t>
      </w:r>
      <w:r w:rsidR="007A72D8" w:rsidRPr="007A72D8">
        <w:rPr>
          <w:sz w:val="20"/>
          <w:szCs w:val="20"/>
        </w:rPr>
        <w:t xml:space="preserve"> </w:t>
      </w:r>
    </w:p>
    <w:p w14:paraId="7A414F38" w14:textId="513CD084" w:rsidR="00001B5B" w:rsidRDefault="00001B5B" w:rsidP="00001B5B">
      <w:pPr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>San Jose State Machine Learning Club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>Active</w:t>
      </w:r>
      <w:r>
        <w:rPr>
          <w:rStyle w:val="Strong1"/>
          <w:b/>
          <w:bCs/>
          <w:sz w:val="20"/>
          <w:szCs w:val="20"/>
        </w:rPr>
        <w:t xml:space="preserve"> member </w:t>
      </w:r>
      <w:r w:rsidR="0007549B">
        <w:rPr>
          <w:rStyle w:val="Strong1"/>
          <w:b/>
          <w:bCs/>
          <w:sz w:val="20"/>
          <w:szCs w:val="20"/>
        </w:rPr>
        <w:t xml:space="preserve">- </w:t>
      </w:r>
      <w:r>
        <w:rPr>
          <w:rStyle w:val="Strong1"/>
          <w:b/>
          <w:bCs/>
          <w:sz w:val="20"/>
          <w:szCs w:val="20"/>
        </w:rPr>
        <w:t>202</w:t>
      </w:r>
      <w:r>
        <w:rPr>
          <w:rStyle w:val="Strong1"/>
          <w:b/>
          <w:bCs/>
          <w:sz w:val="20"/>
          <w:szCs w:val="20"/>
        </w:rPr>
        <w:t>5</w:t>
      </w:r>
    </w:p>
    <w:p w14:paraId="082BEA4B" w14:textId="65DF9FC6" w:rsidR="007A72D8" w:rsidRPr="009E2BC3" w:rsidRDefault="00CC658A" w:rsidP="007A72D8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Monthly c</w:t>
      </w:r>
      <w:r w:rsidR="007A72D8" w:rsidRPr="009E2BC3">
        <w:rPr>
          <w:sz w:val="20"/>
          <w:szCs w:val="20"/>
        </w:rPr>
        <w:t>ollaborated on projects applying machine learning techniques (</w:t>
      </w:r>
      <w:r w:rsidR="007A72D8">
        <w:rPr>
          <w:sz w:val="20"/>
          <w:szCs w:val="20"/>
        </w:rPr>
        <w:t>Neural Network</w:t>
      </w:r>
      <w:r w:rsidR="007A72D8" w:rsidRPr="009E2BC3">
        <w:rPr>
          <w:sz w:val="20"/>
          <w:szCs w:val="20"/>
        </w:rPr>
        <w:t>, NLP models, etc.)</w:t>
      </w:r>
      <w:r w:rsidR="007A72D8">
        <w:rPr>
          <w:sz w:val="20"/>
          <w:szCs w:val="20"/>
        </w:rPr>
        <w:t xml:space="preserve"> </w:t>
      </w:r>
    </w:p>
    <w:p w14:paraId="1225F93D" w14:textId="6F809F0D" w:rsidR="00D5219A" w:rsidRPr="007A72D8" w:rsidRDefault="007A72D8" w:rsidP="007A72D8">
      <w:pPr>
        <w:pStyle w:val="ListParagraph"/>
        <w:numPr>
          <w:ilvl w:val="0"/>
          <w:numId w:val="24"/>
        </w:numPr>
        <w:rPr>
          <w:rStyle w:val="Strong1"/>
          <w:b/>
          <w:bCs/>
          <w:sz w:val="20"/>
          <w:szCs w:val="20"/>
        </w:rPr>
      </w:pPr>
      <w:r>
        <w:rPr>
          <w:sz w:val="20"/>
          <w:szCs w:val="20"/>
        </w:rPr>
        <w:t>P</w:t>
      </w:r>
      <w:r w:rsidRPr="009E2BC3">
        <w:rPr>
          <w:sz w:val="20"/>
          <w:szCs w:val="20"/>
        </w:rPr>
        <w:t>articipated</w:t>
      </w:r>
      <w:r>
        <w:rPr>
          <w:sz w:val="20"/>
          <w:szCs w:val="20"/>
        </w:rPr>
        <w:t xml:space="preserve"> on latest ML technology and </w:t>
      </w:r>
      <w:r w:rsidRPr="009E2BC3">
        <w:rPr>
          <w:sz w:val="20"/>
          <w:szCs w:val="20"/>
        </w:rPr>
        <w:t>workshops and technical discussions</w:t>
      </w:r>
      <w:r>
        <w:rPr>
          <w:sz w:val="20"/>
          <w:szCs w:val="20"/>
        </w:rPr>
        <w:t xml:space="preserve"> outside the classroom.</w:t>
      </w:r>
    </w:p>
    <w:p w14:paraId="1C2E4E85" w14:textId="41CD6161" w:rsidR="00001B5B" w:rsidRDefault="00001B5B" w:rsidP="00001B5B">
      <w:pPr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>San Jose State Cube3 Satellite Club</w:t>
      </w:r>
      <w:r w:rsidR="00085001">
        <w:rPr>
          <w:rStyle w:val="Strong1"/>
          <w:b/>
          <w:bCs/>
          <w:sz w:val="20"/>
          <w:szCs w:val="20"/>
        </w:rPr>
        <w:t xml:space="preserve"> (We built Satellite)</w:t>
      </w:r>
      <w:r>
        <w:rPr>
          <w:rStyle w:val="Strong1"/>
          <w:b/>
          <w:bCs/>
          <w:sz w:val="20"/>
          <w:szCs w:val="20"/>
        </w:rPr>
        <w:t xml:space="preserve"> 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 xml:space="preserve">Active member </w:t>
      </w:r>
      <w:r w:rsidR="005A3D66">
        <w:rPr>
          <w:rStyle w:val="Strong1"/>
          <w:b/>
          <w:bCs/>
          <w:sz w:val="20"/>
          <w:szCs w:val="20"/>
        </w:rPr>
        <w:t xml:space="preserve">- </w:t>
      </w:r>
      <w:r>
        <w:rPr>
          <w:rStyle w:val="Strong1"/>
          <w:b/>
          <w:bCs/>
          <w:sz w:val="20"/>
          <w:szCs w:val="20"/>
        </w:rPr>
        <w:t>202</w:t>
      </w:r>
      <w:r w:rsidR="009E2BC3">
        <w:rPr>
          <w:rStyle w:val="Strong1"/>
          <w:b/>
          <w:bCs/>
          <w:sz w:val="20"/>
          <w:szCs w:val="20"/>
        </w:rPr>
        <w:t>5</w:t>
      </w:r>
    </w:p>
    <w:p w14:paraId="27B41750" w14:textId="6757A83A" w:rsidR="0054549E" w:rsidRDefault="0054549E" w:rsidP="0054549E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54549E">
        <w:rPr>
          <w:sz w:val="20"/>
          <w:szCs w:val="20"/>
        </w:rPr>
        <w:t>Developed embedded C programs for the Astraeus-1 control board, enabling communication across multiple microcontrollers and integrating onboard sensors (</w:t>
      </w:r>
      <w:proofErr w:type="spellStart"/>
      <w:r w:rsidRPr="0054549E">
        <w:rPr>
          <w:sz w:val="20"/>
          <w:szCs w:val="20"/>
        </w:rPr>
        <w:t>XBee</w:t>
      </w:r>
      <w:proofErr w:type="spellEnd"/>
      <w:r w:rsidR="001956EF">
        <w:rPr>
          <w:sz w:val="20"/>
          <w:szCs w:val="20"/>
        </w:rPr>
        <w:t xml:space="preserve"> PRO S38 radio</w:t>
      </w:r>
      <w:r w:rsidRPr="0054549E">
        <w:rPr>
          <w:sz w:val="20"/>
          <w:szCs w:val="20"/>
        </w:rPr>
        <w:t>, barometer</w:t>
      </w:r>
      <w:r w:rsidR="001956EF">
        <w:rPr>
          <w:sz w:val="20"/>
          <w:szCs w:val="20"/>
        </w:rPr>
        <w:t xml:space="preserve"> Mel3115</w:t>
      </w:r>
      <w:r w:rsidRPr="0054549E">
        <w:rPr>
          <w:sz w:val="20"/>
          <w:szCs w:val="20"/>
        </w:rPr>
        <w:t>, motion tracker</w:t>
      </w:r>
      <w:r w:rsidR="009F784A">
        <w:rPr>
          <w:sz w:val="20"/>
          <w:szCs w:val="20"/>
        </w:rPr>
        <w:t xml:space="preserve"> ICM 20948</w:t>
      </w:r>
      <w:r w:rsidRPr="0054549E">
        <w:rPr>
          <w:sz w:val="20"/>
          <w:szCs w:val="20"/>
        </w:rPr>
        <w:t>, GPS,</w:t>
      </w:r>
      <w:r w:rsidR="007032D7">
        <w:rPr>
          <w:sz w:val="20"/>
          <w:szCs w:val="20"/>
        </w:rPr>
        <w:t xml:space="preserve"> NEO M9N rope meter</w:t>
      </w:r>
      <w:r w:rsidR="009121A4">
        <w:rPr>
          <w:sz w:val="20"/>
          <w:szCs w:val="20"/>
        </w:rPr>
        <w:t xml:space="preserve"> level GNSS position</w:t>
      </w:r>
      <w:r w:rsidR="007032D7">
        <w:rPr>
          <w:sz w:val="20"/>
          <w:szCs w:val="20"/>
        </w:rPr>
        <w:t>,</w:t>
      </w:r>
      <w:r w:rsidRPr="0054549E">
        <w:rPr>
          <w:sz w:val="20"/>
          <w:szCs w:val="20"/>
        </w:rPr>
        <w:t xml:space="preserve"> </w:t>
      </w:r>
      <w:r w:rsidR="007032D7">
        <w:rPr>
          <w:sz w:val="20"/>
          <w:szCs w:val="20"/>
        </w:rPr>
        <w:t>and</w:t>
      </w:r>
      <w:r w:rsidRPr="0054549E">
        <w:rPr>
          <w:sz w:val="20"/>
          <w:szCs w:val="20"/>
        </w:rPr>
        <w:t xml:space="preserve"> </w:t>
      </w:r>
      <w:r w:rsidR="009121A4" w:rsidRPr="0054549E">
        <w:rPr>
          <w:sz w:val="20"/>
          <w:szCs w:val="20"/>
        </w:rPr>
        <w:t>Micro Mod</w:t>
      </w:r>
      <w:r w:rsidRPr="0054549E">
        <w:rPr>
          <w:sz w:val="20"/>
          <w:szCs w:val="20"/>
        </w:rPr>
        <w:t xml:space="preserve"> MCU).</w:t>
      </w:r>
    </w:p>
    <w:p w14:paraId="615B3ED5" w14:textId="77E47C2D" w:rsidR="0054549E" w:rsidRPr="0054549E" w:rsidRDefault="00AD257A" w:rsidP="0054549E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Partially i</w:t>
      </w:r>
      <w:r w:rsidR="0054549E" w:rsidRPr="0054549E">
        <w:rPr>
          <w:sz w:val="20"/>
          <w:szCs w:val="20"/>
        </w:rPr>
        <w:t>mplemented real-time data processing pipelines and built a React web interface to display system performance metrics and sensor outputs.</w:t>
      </w:r>
    </w:p>
    <w:p w14:paraId="2A83CE07" w14:textId="79905FAB" w:rsidR="00001B5B" w:rsidRDefault="00001B5B" w:rsidP="00001B5B">
      <w:pPr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>San Jose State Honor Engineering Club Tau Beta Pi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 xml:space="preserve">Active member </w:t>
      </w:r>
      <w:r w:rsidR="0046042E">
        <w:rPr>
          <w:rStyle w:val="Strong1"/>
          <w:b/>
          <w:bCs/>
          <w:sz w:val="20"/>
          <w:szCs w:val="20"/>
        </w:rPr>
        <w:t xml:space="preserve">- </w:t>
      </w:r>
      <w:r>
        <w:rPr>
          <w:rStyle w:val="Strong1"/>
          <w:b/>
          <w:bCs/>
          <w:sz w:val="20"/>
          <w:szCs w:val="20"/>
        </w:rPr>
        <w:t>202</w:t>
      </w:r>
      <w:r w:rsidR="009E2BC3">
        <w:rPr>
          <w:rStyle w:val="Strong1"/>
          <w:b/>
          <w:bCs/>
          <w:sz w:val="20"/>
          <w:szCs w:val="20"/>
        </w:rPr>
        <w:t>5</w:t>
      </w:r>
    </w:p>
    <w:p w14:paraId="1795A4FF" w14:textId="77777777" w:rsidR="00143005" w:rsidRDefault="00143005" w:rsidP="00143005">
      <w:pPr>
        <w:pStyle w:val="ListParagraph"/>
        <w:numPr>
          <w:ilvl w:val="0"/>
          <w:numId w:val="30"/>
        </w:numPr>
        <w:jc w:val="both"/>
        <w:rPr>
          <w:rStyle w:val="Strong1"/>
          <w:b/>
          <w:bCs/>
          <w:sz w:val="20"/>
          <w:szCs w:val="20"/>
        </w:rPr>
      </w:pPr>
      <w:r w:rsidRPr="00143005">
        <w:rPr>
          <w:sz w:val="20"/>
          <w:szCs w:val="20"/>
        </w:rPr>
        <w:t xml:space="preserve">Recognized for academic excellence and active participation in Tau Beta Pi, engaging in professional development events such as guest lectures and engineering </w:t>
      </w:r>
      <w:r w:rsidRPr="00143005">
        <w:rPr>
          <w:sz w:val="20"/>
          <w:szCs w:val="20"/>
        </w:rPr>
        <w:t>seminars.</w:t>
      </w:r>
      <w:r w:rsidRPr="00143005">
        <w:rPr>
          <w:rStyle w:val="Strong1"/>
          <w:b/>
          <w:bCs/>
          <w:sz w:val="20"/>
          <w:szCs w:val="20"/>
        </w:rPr>
        <w:t xml:space="preserve"> </w:t>
      </w:r>
    </w:p>
    <w:p w14:paraId="57C89F5F" w14:textId="77777777" w:rsidR="00143005" w:rsidRDefault="00143005" w:rsidP="00143005">
      <w:pPr>
        <w:ind w:left="360"/>
        <w:jc w:val="both"/>
        <w:rPr>
          <w:rStyle w:val="Strong1"/>
          <w:b/>
          <w:bCs/>
          <w:sz w:val="20"/>
          <w:szCs w:val="20"/>
        </w:rPr>
      </w:pPr>
    </w:p>
    <w:p w14:paraId="05E212BC" w14:textId="3A5313A6" w:rsidR="00001B5B" w:rsidRPr="00143005" w:rsidRDefault="00143005" w:rsidP="00143005">
      <w:pPr>
        <w:ind w:left="360"/>
        <w:jc w:val="both"/>
        <w:rPr>
          <w:rStyle w:val="Strong1"/>
          <w:b/>
          <w:bCs/>
          <w:sz w:val="20"/>
          <w:szCs w:val="20"/>
        </w:rPr>
      </w:pPr>
      <w:r w:rsidRPr="00143005">
        <w:rPr>
          <w:rStyle w:val="Strong1"/>
          <w:b/>
          <w:bCs/>
          <w:sz w:val="20"/>
          <w:szCs w:val="20"/>
        </w:rPr>
        <w:t>San</w:t>
      </w:r>
      <w:r w:rsidR="00001B5B" w:rsidRPr="00143005">
        <w:rPr>
          <w:rStyle w:val="Strong1"/>
          <w:b/>
          <w:bCs/>
          <w:sz w:val="20"/>
          <w:szCs w:val="20"/>
        </w:rPr>
        <w:t xml:space="preserve"> Jose State Software Engineering Club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01B5B" w:rsidRPr="00143005">
        <w:rPr>
          <w:rStyle w:val="Strong1"/>
          <w:b/>
          <w:bCs/>
          <w:sz w:val="20"/>
          <w:szCs w:val="20"/>
        </w:rPr>
        <w:t xml:space="preserve">Active member </w:t>
      </w:r>
      <w:r w:rsidR="00E56511">
        <w:rPr>
          <w:rStyle w:val="Strong1"/>
          <w:b/>
          <w:bCs/>
          <w:sz w:val="20"/>
          <w:szCs w:val="20"/>
        </w:rPr>
        <w:t xml:space="preserve">- </w:t>
      </w:r>
      <w:r w:rsidR="00001B5B" w:rsidRPr="00143005">
        <w:rPr>
          <w:rStyle w:val="Strong1"/>
          <w:b/>
          <w:bCs/>
          <w:sz w:val="20"/>
          <w:szCs w:val="20"/>
        </w:rPr>
        <w:t>202</w:t>
      </w:r>
      <w:r w:rsidR="009E2BC3" w:rsidRPr="00143005">
        <w:rPr>
          <w:rStyle w:val="Strong1"/>
          <w:b/>
          <w:bCs/>
          <w:sz w:val="20"/>
          <w:szCs w:val="20"/>
        </w:rPr>
        <w:t>5</w:t>
      </w:r>
    </w:p>
    <w:p w14:paraId="1F9B9D20" w14:textId="40D2F2BA" w:rsidR="00001B5B" w:rsidRPr="00822C0D" w:rsidRDefault="00822C0D" w:rsidP="00822C0D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822C0D">
        <w:rPr>
          <w:sz w:val="20"/>
          <w:szCs w:val="20"/>
        </w:rPr>
        <w:t>Participated in coding challenges, technical talks, and peer collaboration events.</w:t>
      </w:r>
    </w:p>
    <w:sectPr w:rsidR="00001B5B" w:rsidRPr="00822C0D" w:rsidSect="007141F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95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1C3C4" w14:textId="77777777" w:rsidR="009E2295" w:rsidRDefault="009E2295" w:rsidP="002C0DFC">
      <w:pPr>
        <w:spacing w:line="240" w:lineRule="auto"/>
      </w:pPr>
      <w:r>
        <w:separator/>
      </w:r>
    </w:p>
  </w:endnote>
  <w:endnote w:type="continuationSeparator" w:id="0">
    <w:p w14:paraId="7EA0E544" w14:textId="77777777" w:rsidR="009E2295" w:rsidRDefault="009E2295" w:rsidP="002C0D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8A332" w14:textId="77777777" w:rsidR="00BA60EE" w:rsidRDefault="00BA6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4400B" w14:textId="77777777" w:rsidR="00BA60EE" w:rsidRDefault="00BA60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F6FDA" w14:textId="77777777" w:rsidR="00BA60EE" w:rsidRDefault="00BA6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53545" w14:textId="77777777" w:rsidR="009E2295" w:rsidRDefault="009E2295" w:rsidP="002C0DFC">
      <w:pPr>
        <w:spacing w:line="240" w:lineRule="auto"/>
      </w:pPr>
      <w:r>
        <w:separator/>
      </w:r>
    </w:p>
  </w:footnote>
  <w:footnote w:type="continuationSeparator" w:id="0">
    <w:p w14:paraId="6048C535" w14:textId="77777777" w:rsidR="009E2295" w:rsidRDefault="009E2295" w:rsidP="002C0D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96D81" w14:textId="77777777" w:rsidR="002C0DFC" w:rsidRDefault="002C0D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CD2C2" w14:textId="77777777" w:rsidR="002C0DFC" w:rsidRDefault="002C0D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A8EA5" w14:textId="77777777" w:rsidR="002C0DFC" w:rsidRDefault="002C0D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28EA1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EA5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C2CC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BAE7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1826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B698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109B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EC40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8AFB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41A6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F8EB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20D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2850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3C1F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9892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FC66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D8B6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18E4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3B676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FAFA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1442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AAE1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C27C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D2DF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70D0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E0B9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E44D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02609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AC1A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AAD5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CE50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EEC7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3E16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E2ED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96E4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609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0A0E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2438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B2AD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DA87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8449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3EC7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623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EC9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5268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EA4BD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68C8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4AFB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0CFE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1C60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2E00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BC7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6A9C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767E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C3063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823B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7E0B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7284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0829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0C0A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A822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A60B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4A1B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78024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8E0A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84CF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30EB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565F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DCB3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BC69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6C50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2C0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91CF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E48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26D5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3677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76A6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FC98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9AA1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E4F0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7495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5EA4E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A09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FA39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CE5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2C62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A6F4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C01A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F46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164B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F6675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04F4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98CA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7A7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A60D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F891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8880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C05D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6497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8D229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C6C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F82E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384B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90E7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04FE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9A3D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AC67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5AFB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48788B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802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924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B873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D8D1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A257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42BA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E47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2C56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5E3CA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4AA2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4C11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98E3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861C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CC91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7EA0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661A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E04C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9334B9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0E3C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DA75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0041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04D6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5220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3A97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8297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8881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2941DD4"/>
    <w:multiLevelType w:val="hybridMultilevel"/>
    <w:tmpl w:val="F7E0FF44"/>
    <w:lvl w:ilvl="0" w:tplc="DF3694C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29A6D71"/>
    <w:multiLevelType w:val="hybridMultilevel"/>
    <w:tmpl w:val="C13E1D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141E7A"/>
    <w:multiLevelType w:val="hybridMultilevel"/>
    <w:tmpl w:val="AB84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5B79B5"/>
    <w:multiLevelType w:val="hybridMultilevel"/>
    <w:tmpl w:val="D9DC5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4F16D2"/>
    <w:multiLevelType w:val="hybridMultilevel"/>
    <w:tmpl w:val="70C224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8009A6"/>
    <w:multiLevelType w:val="hybridMultilevel"/>
    <w:tmpl w:val="BC86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D31CAC"/>
    <w:multiLevelType w:val="hybridMultilevel"/>
    <w:tmpl w:val="376ED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B701A2"/>
    <w:multiLevelType w:val="hybridMultilevel"/>
    <w:tmpl w:val="AB9868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25812DA"/>
    <w:multiLevelType w:val="hybridMultilevel"/>
    <w:tmpl w:val="E9D0859C"/>
    <w:lvl w:ilvl="0" w:tplc="F37696C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8550E"/>
    <w:multiLevelType w:val="hybridMultilevel"/>
    <w:tmpl w:val="A7C4A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915E1"/>
    <w:multiLevelType w:val="hybridMultilevel"/>
    <w:tmpl w:val="1A2670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46B81"/>
    <w:multiLevelType w:val="hybridMultilevel"/>
    <w:tmpl w:val="F302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8772E"/>
    <w:multiLevelType w:val="hybridMultilevel"/>
    <w:tmpl w:val="F1700C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E3E41"/>
    <w:multiLevelType w:val="hybridMultilevel"/>
    <w:tmpl w:val="08E239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44976"/>
    <w:multiLevelType w:val="hybridMultilevel"/>
    <w:tmpl w:val="D4CAD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278975">
    <w:abstractNumId w:val="0"/>
  </w:num>
  <w:num w:numId="2" w16cid:durableId="868185492">
    <w:abstractNumId w:val="1"/>
  </w:num>
  <w:num w:numId="3" w16cid:durableId="1024597338">
    <w:abstractNumId w:val="2"/>
  </w:num>
  <w:num w:numId="4" w16cid:durableId="876741267">
    <w:abstractNumId w:val="3"/>
  </w:num>
  <w:num w:numId="5" w16cid:durableId="832601431">
    <w:abstractNumId w:val="4"/>
  </w:num>
  <w:num w:numId="6" w16cid:durableId="2116753518">
    <w:abstractNumId w:val="5"/>
  </w:num>
  <w:num w:numId="7" w16cid:durableId="28992313">
    <w:abstractNumId w:val="6"/>
  </w:num>
  <w:num w:numId="8" w16cid:durableId="115561806">
    <w:abstractNumId w:val="7"/>
  </w:num>
  <w:num w:numId="9" w16cid:durableId="1997878700">
    <w:abstractNumId w:val="8"/>
  </w:num>
  <w:num w:numId="10" w16cid:durableId="1078984852">
    <w:abstractNumId w:val="9"/>
  </w:num>
  <w:num w:numId="11" w16cid:durableId="145637031">
    <w:abstractNumId w:val="10"/>
  </w:num>
  <w:num w:numId="12" w16cid:durableId="980962419">
    <w:abstractNumId w:val="11"/>
  </w:num>
  <w:num w:numId="13" w16cid:durableId="1551266607">
    <w:abstractNumId w:val="12"/>
  </w:num>
  <w:num w:numId="14" w16cid:durableId="1086264959">
    <w:abstractNumId w:val="13"/>
  </w:num>
  <w:num w:numId="15" w16cid:durableId="1681812793">
    <w:abstractNumId w:val="14"/>
  </w:num>
  <w:num w:numId="16" w16cid:durableId="1024088416">
    <w:abstractNumId w:val="17"/>
  </w:num>
  <w:num w:numId="17" w16cid:durableId="1984696549">
    <w:abstractNumId w:val="26"/>
  </w:num>
  <w:num w:numId="18" w16cid:durableId="247273922">
    <w:abstractNumId w:val="20"/>
  </w:num>
  <w:num w:numId="19" w16cid:durableId="1227060749">
    <w:abstractNumId w:val="22"/>
  </w:num>
  <w:num w:numId="20" w16cid:durableId="1686831893">
    <w:abstractNumId w:val="23"/>
  </w:num>
  <w:num w:numId="21" w16cid:durableId="1308433502">
    <w:abstractNumId w:val="15"/>
  </w:num>
  <w:num w:numId="22" w16cid:durableId="1642080693">
    <w:abstractNumId w:val="25"/>
  </w:num>
  <w:num w:numId="23" w16cid:durableId="1210260641">
    <w:abstractNumId w:val="28"/>
  </w:num>
  <w:num w:numId="24" w16cid:durableId="781995963">
    <w:abstractNumId w:val="18"/>
  </w:num>
  <w:num w:numId="25" w16cid:durableId="1593471832">
    <w:abstractNumId w:val="24"/>
  </w:num>
  <w:num w:numId="26" w16cid:durableId="1921213131">
    <w:abstractNumId w:val="27"/>
  </w:num>
  <w:num w:numId="27" w16cid:durableId="191115694">
    <w:abstractNumId w:val="21"/>
  </w:num>
  <w:num w:numId="28" w16cid:durableId="1063792732">
    <w:abstractNumId w:val="29"/>
  </w:num>
  <w:num w:numId="29" w16cid:durableId="1413356335">
    <w:abstractNumId w:val="16"/>
  </w:num>
  <w:num w:numId="30" w16cid:durableId="9349411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isplayBackgroundShap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2EA"/>
    <w:rsid w:val="00001B5B"/>
    <w:rsid w:val="00023E08"/>
    <w:rsid w:val="00035370"/>
    <w:rsid w:val="000576B1"/>
    <w:rsid w:val="000576D5"/>
    <w:rsid w:val="00065DD5"/>
    <w:rsid w:val="0007549B"/>
    <w:rsid w:val="00085001"/>
    <w:rsid w:val="000A4942"/>
    <w:rsid w:val="000B0B0B"/>
    <w:rsid w:val="000C4464"/>
    <w:rsid w:val="000F3840"/>
    <w:rsid w:val="00132E0E"/>
    <w:rsid w:val="00133D17"/>
    <w:rsid w:val="00143005"/>
    <w:rsid w:val="00161ECC"/>
    <w:rsid w:val="001652EA"/>
    <w:rsid w:val="001877EF"/>
    <w:rsid w:val="001956EF"/>
    <w:rsid w:val="001A6009"/>
    <w:rsid w:val="001B467B"/>
    <w:rsid w:val="001C672D"/>
    <w:rsid w:val="00240E1D"/>
    <w:rsid w:val="002A4ED3"/>
    <w:rsid w:val="002C0DFC"/>
    <w:rsid w:val="002C4276"/>
    <w:rsid w:val="002D3AE9"/>
    <w:rsid w:val="002F5655"/>
    <w:rsid w:val="002F5A76"/>
    <w:rsid w:val="00302918"/>
    <w:rsid w:val="00323DC1"/>
    <w:rsid w:val="0033361E"/>
    <w:rsid w:val="0033408A"/>
    <w:rsid w:val="00366F68"/>
    <w:rsid w:val="00375AEA"/>
    <w:rsid w:val="00383F43"/>
    <w:rsid w:val="0046042E"/>
    <w:rsid w:val="00483857"/>
    <w:rsid w:val="004A131E"/>
    <w:rsid w:val="004A2AE2"/>
    <w:rsid w:val="004D4A14"/>
    <w:rsid w:val="00524E5C"/>
    <w:rsid w:val="00543AE0"/>
    <w:rsid w:val="0054549E"/>
    <w:rsid w:val="00555532"/>
    <w:rsid w:val="0056590F"/>
    <w:rsid w:val="00571B66"/>
    <w:rsid w:val="00596F79"/>
    <w:rsid w:val="005972C7"/>
    <w:rsid w:val="005A3D66"/>
    <w:rsid w:val="005B0FF9"/>
    <w:rsid w:val="00682548"/>
    <w:rsid w:val="0069017D"/>
    <w:rsid w:val="0069793E"/>
    <w:rsid w:val="006A65AC"/>
    <w:rsid w:val="006C4261"/>
    <w:rsid w:val="006E5A0F"/>
    <w:rsid w:val="007032D7"/>
    <w:rsid w:val="007141F8"/>
    <w:rsid w:val="00720E5C"/>
    <w:rsid w:val="0077163A"/>
    <w:rsid w:val="00774F39"/>
    <w:rsid w:val="007A72D8"/>
    <w:rsid w:val="007B45B4"/>
    <w:rsid w:val="00806FB8"/>
    <w:rsid w:val="00815B98"/>
    <w:rsid w:val="008211A8"/>
    <w:rsid w:val="00821D89"/>
    <w:rsid w:val="00822C0D"/>
    <w:rsid w:val="008312B1"/>
    <w:rsid w:val="008334F8"/>
    <w:rsid w:val="008343F3"/>
    <w:rsid w:val="0086507D"/>
    <w:rsid w:val="00892C06"/>
    <w:rsid w:val="008D273D"/>
    <w:rsid w:val="008E3ACA"/>
    <w:rsid w:val="009121A4"/>
    <w:rsid w:val="009347D8"/>
    <w:rsid w:val="00934A75"/>
    <w:rsid w:val="00971BC2"/>
    <w:rsid w:val="00990C97"/>
    <w:rsid w:val="009B0CC4"/>
    <w:rsid w:val="009B3C7F"/>
    <w:rsid w:val="009D44A5"/>
    <w:rsid w:val="009E2295"/>
    <w:rsid w:val="009E2BC3"/>
    <w:rsid w:val="009F2E16"/>
    <w:rsid w:val="009F784A"/>
    <w:rsid w:val="009F7A9E"/>
    <w:rsid w:val="00A3428D"/>
    <w:rsid w:val="00AA2DD8"/>
    <w:rsid w:val="00AD257A"/>
    <w:rsid w:val="00B24024"/>
    <w:rsid w:val="00B442BB"/>
    <w:rsid w:val="00B56044"/>
    <w:rsid w:val="00B5639E"/>
    <w:rsid w:val="00B73BF6"/>
    <w:rsid w:val="00B91FC7"/>
    <w:rsid w:val="00B92B39"/>
    <w:rsid w:val="00B950F4"/>
    <w:rsid w:val="00BA60EE"/>
    <w:rsid w:val="00BC0601"/>
    <w:rsid w:val="00BF1805"/>
    <w:rsid w:val="00C03695"/>
    <w:rsid w:val="00C324C2"/>
    <w:rsid w:val="00C801A2"/>
    <w:rsid w:val="00CC0803"/>
    <w:rsid w:val="00CC658A"/>
    <w:rsid w:val="00D1231A"/>
    <w:rsid w:val="00D1655B"/>
    <w:rsid w:val="00D5219A"/>
    <w:rsid w:val="00D558AA"/>
    <w:rsid w:val="00D60F61"/>
    <w:rsid w:val="00D6339E"/>
    <w:rsid w:val="00D76471"/>
    <w:rsid w:val="00D93567"/>
    <w:rsid w:val="00DA17AF"/>
    <w:rsid w:val="00DD2F16"/>
    <w:rsid w:val="00DD4050"/>
    <w:rsid w:val="00E327CF"/>
    <w:rsid w:val="00E56511"/>
    <w:rsid w:val="00E6057B"/>
    <w:rsid w:val="00EA71ED"/>
    <w:rsid w:val="00EA7C34"/>
    <w:rsid w:val="00F30702"/>
    <w:rsid w:val="00F316CD"/>
    <w:rsid w:val="00F6614E"/>
    <w:rsid w:val="00F81322"/>
    <w:rsid w:val="00FB15FE"/>
    <w:rsid w:val="00FB244F"/>
    <w:rsid w:val="00FB624B"/>
    <w:rsid w:val="00FC19E5"/>
    <w:rsid w:val="00FC64B3"/>
    <w:rsid w:val="00F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235DF"/>
  <w15:docId w15:val="{735E1D27-C44B-4D6B-8E76-98A4087A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name">
    <w:name w:val="div_document_name"/>
    <w:basedOn w:val="Normal"/>
    <w:rPr>
      <w:color w:val="34393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documentaddress">
    <w:name w:val="div_document_address"/>
    <w:basedOn w:val="Normal"/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3" w:color="006699"/>
      </w:pBdr>
      <w:spacing w:line="300" w:lineRule="atLeast"/>
    </w:pPr>
    <w:rPr>
      <w:color w:val="006699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A65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D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DF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0D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DF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0DF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A71ED"/>
    <w:rPr>
      <w:b/>
      <w:bCs/>
    </w:rPr>
  </w:style>
  <w:style w:type="character" w:styleId="Emphasis">
    <w:name w:val="Emphasis"/>
    <w:basedOn w:val="DefaultParagraphFont"/>
    <w:uiPriority w:val="20"/>
    <w:qFormat/>
    <w:rsid w:val="00EA71E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71B6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2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than-panyangnoi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anyangnoi.nutthawat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lumiere-la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r0nek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Nutthawat Panyangnoi</vt:lpstr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Nutthawat Panyangnoi</dc:title>
  <dc:creator>Maverick</dc:creator>
  <cp:lastModifiedBy>Microsoft Office User</cp:lastModifiedBy>
  <cp:revision>2</cp:revision>
  <cp:lastPrinted>2025-08-29T06:59:00Z</cp:lastPrinted>
  <dcterms:created xsi:type="dcterms:W3CDTF">2025-08-29T08:06:00Z</dcterms:created>
  <dcterms:modified xsi:type="dcterms:W3CDTF">2025-08-29T08:06:00Z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9801fad6-8c40-4f9a-91d2-9f66ecba36ec</vt:lpwstr>
  </property>
  <property fmtid="{D5CDD505-2E9C-101B-9397-08002B2CF9AE}" pid="3" name="x1ye=0">
    <vt:lpwstr>jHIAAB+LCAAAAAAABAAUm8WurUAQRT+IAW5D3N2Z4XBwl69/941JSHdXde21QqBpXKBZRqBhEsdFBkNpBoYRikFwmOEpFvuldg2cG0FkY81B86h/ZM8K+mS80xNosW6dPb/VmA7x8PzAnxWSUmzWxetTYzqQWHYfbIEjqrHeUVNaE9DZCT2l1nJX7YrEjyWT6etqtYgHXUXY+7jTg1Pr2BPTOOQIM3C2/A4rpFzF/g2g54IqPjGOR9nXYPNVieZ</vt:lpwstr>
  </property>
  <property fmtid="{D5CDD505-2E9C-101B-9397-08002B2CF9AE}" pid="4" name="x1ye=1">
    <vt:lpwstr>QXvX2uy8y1+o8Ajfc4AXjLRwmafMCvhwAAi7f5tz3t0fqsWLHiwcaeiegmzDxC/p/y1iGt0Vy8eMZN1PGxbs7Zp3xyAoCctzTQ4OT3y8A4i91+JoDSoU2nbQen6mipVzZ5D9E0Zrr5vwiQVBezT8lqOki7lLlt47CMOqap8+QrLxr4x5V/wtGGvlhy+XBYOyTAViwStosZaaz5M+tN6T40Ym9B3el4B1gsow4GuIgcmfJUHYhP+QytV2mLKYKBF</vt:lpwstr>
  </property>
  <property fmtid="{D5CDD505-2E9C-101B-9397-08002B2CF9AE}" pid="5" name="x1ye=10">
    <vt:lpwstr>5BUCrQTaM/hFmKn898wPRz+kU/ebncxCA2iczKd1f9UIOKT2AUpWz3vLmjcM4EjfFlQ9Vtn8lF4QhjHezulmHT7a8IgJ+XtdK5RbydfCKA6mSMKCNa3EEST0fEaIb2nt9f9TJX+GOTyQ2/CUCAtO8JfUA+37D3gh325YM2xAIVXUypshceUJbLt5WmbpwJbCoNe6miH7ExUwgqSIotyMlUw5lyTQXD2z6wFNsVgF0oeXDRGmrtpy4VXuje2Vt4G</vt:lpwstr>
  </property>
  <property fmtid="{D5CDD505-2E9C-101B-9397-08002B2CF9AE}" pid="6" name="x1ye=100">
    <vt:lpwstr>kTKUq9UIjwffHFOrCMtvsCo51B4WWnv6bZhMFawSz1XaMh19l3DTlz0iDfYJyk/562ilHpuDLoLlu3ofTMp3wXi4pV+uaPdrMQSNa9KfdhH1bo4GY+PeWqZLfqbJZFEm7vdLFz2r1budjuwusfTz2Q7hvrbXmQUJ28oskKkZkJIp1c10VLa1xJCiZvosQSPhyU9i6ZV7yeFJQsn416Kd3GhgRd+9acK5HcpKyhkHs5RzzSXA8k5G7w6zRAJTjcM</vt:lpwstr>
  </property>
  <property fmtid="{D5CDD505-2E9C-101B-9397-08002B2CF9AE}" pid="7" name="x1ye=101">
    <vt:lpwstr>tQVpd2S6UgIN8M/LMRPnp7bB1k6TLbrLdja5UDQB+ZB0Yg5Vi5/eHiE7Y2olsuUQdAVckEyH+q3UPF5kSolIDruHvGDwHiCG06T3Cc9RAuL2xIQtq5UIGdgT7801H15P4Vf984VZGWK27jauF03TceXsl8Iv2dX4rO9mqc16Aefjmgcp+4s9kjwP1+/Qv8Xla51wiWvIS+1lsKbE27MPf2y6Up347BwgjFSPFgasr5MG1lJLc4Ieuye7YWVPGge</vt:lpwstr>
  </property>
  <property fmtid="{D5CDD505-2E9C-101B-9397-08002B2CF9AE}" pid="8" name="x1ye=102">
    <vt:lpwstr>5A/fw2NEUyFkBsOTcbcDffv42QoWsxqv187RI27DHOVkusVlcvmz4S1dfY8D5+JfEkLsJYGtiDy3QQhqDYVzocePeYL6xBwy8zJ79dMQ6VJfHWxjo3/36f2cyAGZuazY4AZQcfjVVn1kTsTcWeMfY3s3FS23jcT1/kWJJMws3dBC1FXON6TZ9w5d8XhMwwp4nv77zroR0AAUbNphxnS6X1D5WdqyqCAjCH5pW9zaEFoCpHt2+dUdSlTgmg4puJh</vt:lpwstr>
  </property>
  <property fmtid="{D5CDD505-2E9C-101B-9397-08002B2CF9AE}" pid="9" name="x1ye=103">
    <vt:lpwstr>5Bi5w9EBZpxMEWDJ7UgnoEYft1217tX7JQwalgvb8DgsnGlFAym/CIMwOnSxfZSvSh/35BQKr9Zsty8b5uwcsb+vqcz3A4o0lkClkeGwSuXD1BQ6upvqb/5C4FF65zPIvwA1vfqJ9hh6QwpuDI7fSHFtM9E/JT4e6wamvqSNO7/FhX84Z5Nf9jSRZ4CWdFecmx0ncuvqmJ07kdtPSbcHmrZwZ8Y2wcHvE3+1mbVh8J/4xhLZ6ufJx67ea9+RB0r</vt:lpwstr>
  </property>
  <property fmtid="{D5CDD505-2E9C-101B-9397-08002B2CF9AE}" pid="10" name="x1ye=104">
    <vt:lpwstr>dFf49aJpEestDzSpBw+9dMWPYE0C1VLFBZmDUaEtIwY0fgdojzdoRKZ6j0GgVEQg2HU6QU0FHbeByzR5vS+2nU7q0cJF8pXFZg4JVczVr7VDVRZtLA/0EDhg8MWIxWNhFbpVE+xBCFA++Z4sUmb0MAdXy2cOtqj4Slx2qKrKFHiTRzsFZ6Z2n/4Ak2eOUyzF7/3i9LYi1DwlphpP7NBEYVIfdxsOH3ds4T3yhVZWdvsyOibjR2LGFnvN74ABGVF</vt:lpwstr>
  </property>
  <property fmtid="{D5CDD505-2E9C-101B-9397-08002B2CF9AE}" pid="11" name="x1ye=105">
    <vt:lpwstr>KaVBON73yqQOiG5QE11vVHZzwcV20Q7QgmBAW7AKwTG69nRSwzHvX52SLYvT5p2WGrt+QtnGJp0URbos4T0Ks5RwhUH8FrnskZ9SOaAErAGckun85xfTToSCgewAhVBg553IPSGR7eqSXETaGRPfvtBIY1oX3L4ZVh7OiCTYFWbjhzadv9w3fbHSIPsBXQt4l/o3nkouws/38gtkmEku9kKcfABtI5HWGPGpxlh/6WEp8qEfk0VDgaRrOzy73FO</vt:lpwstr>
  </property>
  <property fmtid="{D5CDD505-2E9C-101B-9397-08002B2CF9AE}" pid="12" name="x1ye=106">
    <vt:lpwstr>sPBYXGl1RvGOpYYSLVvwyQ3EN+uxziFVEtx9xr2eKqojUNV/wMQyMq5uzif9be0lWQCvZ0QeIzKje1FTi3ziI+MNbf+7yt+7slbRmr62fNjBh/Nx/sZeD3uQQ8v6zFLMHPrpNIOqjn746iJguXPp1pDC+cVJdX7a3xIjmLVmM/CBDU+OYtu7GliRUhUP8K50PlDl3Vzc87RGZEmTOpt8KWqlH/hEJitd8STd4/5igppW+3Ra8DDEclTdUMh+X3j</vt:lpwstr>
  </property>
  <property fmtid="{D5CDD505-2E9C-101B-9397-08002B2CF9AE}" pid="13" name="x1ye=107">
    <vt:lpwstr>A2T+2iDb7v1qgvgnulcactCOi+I5fkUdNPw5Qx8T3aP+imhoonFYINh9E21T3oHWKpaXGZm7pvWbG11Gr0OI4daLsSmGLHYww49I7LQs5HM4i4xKHPLcZ9FCdQ+WBodxgrOz3aJhKb8Ls1Ea8lTD2qcq9qhcXtFUB4BIFHhaXSVauXexkILL+NTd1bw9WJSBWjjBV+mtykDqwL92vZPEJAsnZ03/SVeci0enGOSdM6teN1xublSF/GJA7bV04Nt</vt:lpwstr>
  </property>
  <property fmtid="{D5CDD505-2E9C-101B-9397-08002B2CF9AE}" pid="14" name="x1ye=108">
    <vt:lpwstr>A7Xy7NmPe0o/vza/aXlF7zD8ZeTfTvlFC7iKBMfvO6o2PtRzi2CqL7HkK9hKPzPQZGsji8/QwclybWCju12u0NNvZtD8rgupuwd/Ox+Jen4q9MnoNhsG2+BwvvlIi3fMHyCpluisFRBLfR6Z/EHV2ZLUiGz5xHE4cO0PVL5sKVVNi2h7FOItWE3f9NME7C2fOAgfQtkC5bdSMeaVeav4QSdwh0FVQ49AN0C6tnAvG4epGHHOBSvk+grJHXomYs0</vt:lpwstr>
  </property>
  <property fmtid="{D5CDD505-2E9C-101B-9397-08002B2CF9AE}" pid="15" name="x1ye=109">
    <vt:lpwstr>p1gQP/mZ3FNgUr6JXBzoNg2xIebWZzTUzGTCLacih47PQZzOgmMx8qEbrxIDEqw9wMx0+xqLsUWxSOqv9PqOLSFNp3Pa/XdHtvkXxu6DSp4kP/abrh1Vb6HT2IQhPfg4cDpADtnvw93aJskIZv7hCEppKlOIbuhwfsHQNQCqwQj4wDWuet/Jij7AUJQhCdnyCyz5/mhMSET/BsBiyuhzQfi78ytFfoWDKc7EEuCEnnBj4yG7TqTdsjhaW+4KV7R</vt:lpwstr>
  </property>
  <property fmtid="{D5CDD505-2E9C-101B-9397-08002B2CF9AE}" pid="16" name="x1ye=11">
    <vt:lpwstr>Kx9Dl/2ARrh7d8zbjpg0Eaw77unVCCzeolYdktSJvwAJIrjkE9F6x4TCNNwIQxdnGPV5esuE/w7yxArHZIs5L0oGYADyYSAxBWihEBhVEg7sQBWnG5iCQBYAhhbfNfCpI4sPwaUc/RK1XxOPQg2cLgzUpP5njLGTjElc2bN5YTgp+I1ADWJkvMtzYFY9ncacJ6Ia+3BjUnXiafRoA9ro4RrNhWUMjvy2V22PaGl7n3prDJlklSmxtg4mwz2fy9r</vt:lpwstr>
  </property>
  <property fmtid="{D5CDD505-2E9C-101B-9397-08002B2CF9AE}" pid="17" name="x1ye=110">
    <vt:lpwstr>fQHi8UD13NznUZQOVsA5rmTLxD2m2szmPRNcDorJxFmf2g7FeElW9tghu9YU3WgDv2dHei66++u7liPyj9ifyIzW+uBexhXZ71TTWihjK6H12iT34+952fdjoRXasxDaBCjURuB8CcyBSB43zBlAUsZndaLp5FR2qYKGdVcLApAaxekj3lKvWPOEf3zsLvq9dJv+EmhCz6Kjw0lJJHMG10zAmMEPOyD2j+MBcBUNf3nW8xFguSuUGu+vroGiJqw</vt:lpwstr>
  </property>
  <property fmtid="{D5CDD505-2E9C-101B-9397-08002B2CF9AE}" pid="18" name="x1ye=111">
    <vt:lpwstr>RJ6qGYhPyJAWcMwoVibhr48atAeIYnvfpf5YFhy4m/tTOJ5TlXpg+78kneer71pOfIVclQB+AoavJVMk5gIBGGiRHEJTdPQF6NhEk4U4/M4ytm8aJbVmny4fjWLxf6mGfr1cugbv6SKtCLfKJT1TRfolN+WmX4pt2UJxLtQKa+xa1YPViAw9QicuaPXWYOno4peRyCeFi+2MlYbIWvL8ZDByiXESMB7g+oO2cdGcBdFBooLba1kywrF08fAdDLA</vt:lpwstr>
  </property>
  <property fmtid="{D5CDD505-2E9C-101B-9397-08002B2CF9AE}" pid="19" name="x1ye=112">
    <vt:lpwstr>iKMkq706yNA5fRDMvvQPajoEERrHKP6Upsp3MgDzlqGQ33Nfd5LKfnsxzPGrgN+JMuIRiry89aiyMT8R1Qc3/E6bIu+FvQ2/HGy9yXRq4OFCb3IyC3WhUD1OQjKMdxigb81/mDd8810s3S0f7vAUhntJj3N+WUQGWjghd9d+OjURKTuzyZQccqo5IxbVDGtRQDGR/GAfaqFnX9zdAWURwlq5EnzOMR6OJh7qAkm7/Dg6bivcJRULxPURm6RJOE6</vt:lpwstr>
  </property>
  <property fmtid="{D5CDD505-2E9C-101B-9397-08002B2CF9AE}" pid="20" name="x1ye=113">
    <vt:lpwstr>WiJ6HBL1rhA/PaAT+s/3lAwuIsUof4KatHpO9X/p2ub6u7Ie15ONAbouWasfw8F4sNw0uZVYsoTukfgMQpoy33+859lYPK2Focki3GXLhTjoBhqwLx1Ygs6c2kRkfdlj8GOdR8WW2Uy8QoyhnPnq92b+KBcTqei4AX3VLcd2V/u743K3h56XXNyhk8cnXkK3BSMZRTo7oT7eLXICB9huaghD7ukuMt6iHvpvuHxf3zDJz+QgQA4lEnvV0bYBvNr</vt:lpwstr>
  </property>
  <property fmtid="{D5CDD505-2E9C-101B-9397-08002B2CF9AE}" pid="21" name="x1ye=114">
    <vt:lpwstr>esHr+UNubNeQ3ZmDnnrmef+HyTYGTCFQofCimEkv05OCPvJJzztiDYwRiu97MCjdaoM0JoURYk1T17JtWGhvQbrV6tC1iRXHmxjRMyASjAdW4N3Eoq1FSE1VON0J1YfgpSnsAaVoy90IPzHbOeLqoK6jP7QINKBP28XknoCgeQeP2GknnF35vMUuDzgqq946WHnlA4S+UHlhmID5qNrT2+bFE6W8VEePOnbeN20Uv6ZyS2rSI4BTCOE6+TJ/hBy</vt:lpwstr>
  </property>
  <property fmtid="{D5CDD505-2E9C-101B-9397-08002B2CF9AE}" pid="22" name="x1ye=115">
    <vt:lpwstr>IWdsegoV7m5UDVzjJOx/oWo0wnaXDLL2S4ejZMG+XF1qOF3aXXcpMO8MO0TzejkHwBQ8IMGykK0hQFcCo4Ijt4GKRefxjFnphBVW8UI1njj8/3atmrihiwuoB9fPpK0y6qjN3bKnNpRYQEfNrzcBJwDzs92Sh3SDsDcytxwljivJkQRl0CATRLzkeNrkeN42XNyoVybK51M0US49Q7GHxl1UtBpmNWcaBl+V3SciGmTkarym0pX0ZyznwNOQIhW</vt:lpwstr>
  </property>
  <property fmtid="{D5CDD505-2E9C-101B-9397-08002B2CF9AE}" pid="23" name="x1ye=116">
    <vt:lpwstr>UlpXoM1lx6wTrBu+P2OSEaIm9dErtGKta7x9sUjj338dXHYejHIAAA==</vt:lpwstr>
  </property>
  <property fmtid="{D5CDD505-2E9C-101B-9397-08002B2CF9AE}" pid="24" name="x1ye=12">
    <vt:lpwstr>o3h69rrfFMrIbXaPK6ZYK3dR2QddwMZVa0HfaSzQIOS3HRrFB6FZMOma0ct4Ivogf1cTgEKtdXsPGDV5Hn2A3D+pCQLez4lGbDjwdOQVGxQNVoU/PBytKlGRE2GpR4/mCkkhJ0z6IlXyY992yH9fZJxR8YrQu65pHWbmGfE3+kGZiAvnvSr8rVpzaSNQ5X8bq8V7wE8CgpvtsF8P+ncMfMpPmQ6Gux9fWyOCbfKjFZANf8rqocVArA1/xDmxs73</vt:lpwstr>
  </property>
  <property fmtid="{D5CDD505-2E9C-101B-9397-08002B2CF9AE}" pid="25" name="x1ye=13">
    <vt:lpwstr>dgeHgifv6vqRQv0C3CAFG2zbMOIWVbZLoomozCzenOU7CxlS0n2pJ4l1LHyCaTxMSqs9fHe0f/WO+j4ofLMqSWL/e7M7obpE9cPsOmhoZdShIEBAQmQ7o+R0aXVOpaynqr6rA+tmyS8MJke3YV5qJ5+qZBR8/npWJv6nolwV22x3Od2R7R4OEyCUvCEm3cOrVhTZ4IR/GCFb2l5HFdiNtjGPhFijEp8GTnmMytZby096ScYDscq8BlDKnhRZjfH</vt:lpwstr>
  </property>
  <property fmtid="{D5CDD505-2E9C-101B-9397-08002B2CF9AE}" pid="26" name="x1ye=14">
    <vt:lpwstr>0nz7IZSg4j9sayzTZXEMoQwHYQxkybxh3MJSJiCxfYRP/tMxyFK+RYDP6L9pr7wAN0Sm//m3Ri7u81xC1N4LC0G4jAbdZHJh2RTpAH9lFiW3eHuPzhwNeJa6b0qrJyAweICLxGWn7e7cyahmAM47Kw4FZaudA7iqq6XRzwYMLd0GFasuSGBxwpOzOB9zsOSlARNXOTeLgOXjXM333L6S+zgI/I+UnIQV0wcs7zn2Y+NbnoqD0R+C4MRx2ukCgUM</vt:lpwstr>
  </property>
  <property fmtid="{D5CDD505-2E9C-101B-9397-08002B2CF9AE}" pid="27" name="x1ye=15">
    <vt:lpwstr>1HPlC6qgAiA2hZUT+mIl/1waibYrmnJbviHj8UfJC/4KS3L7s26v0+m7RfZ9n94MwxIXqgxHK2HoVr65qnmBj8RAYTlintrxwyVe3brB1OPHy478d1/wMHq1DKLpP+g0XxlUaeLccZ47cTGwjGpjYcdv7jVfCBs4vq2Ri7bckkmwnf3BgMugQc6iXzk6QeOH5OFqOejKCamerRaBrmEtPIQMVDZ9ROlJWctp1dx5nTY/pz3s2w+QK30z2Bq21JW</vt:lpwstr>
  </property>
  <property fmtid="{D5CDD505-2E9C-101B-9397-08002B2CF9AE}" pid="28" name="x1ye=16">
    <vt:lpwstr>hZ5BE06mdQoVF/6L2yCNI8IJ4VHQlDQXqq4t30tYl29G7XhFaXRVvEy51lnB+0WpzgjncJwefC6+zeK9u4b4imb+m/2iPlrRfdZ+gMEuKbpgNWuUXf6J4BAdhJK9dZZepojI1D4jBcSnfoi9+MK1CKElFNyz/b7+Rt3iGxuYXnDv6lFnHr7boU+ATBzVeo8hI/OhijM3FsWWGIfU31SFejH0fFKCRHNazRDI+1e16Yz7CVhBjOD8o0Djb2A9Si4</vt:lpwstr>
  </property>
  <property fmtid="{D5CDD505-2E9C-101B-9397-08002B2CF9AE}" pid="29" name="x1ye=17">
    <vt:lpwstr>OULe2XiCGU8Dtd2K8rqDCT0RMpvfYMM1Q2lwpZtywiiic0BJAmXvX0kAVISi3U4z3+2IlzqEbckidDs0aZJgWyGqLId6Rik01IQZ1ATWMZT7ULg3jxU56YDx79RjKP1BPFEVH8QvzSxM2oXfor62pCknDh6zWdhWRubdqVB2YMHf/awutlNRy2TgvLTlWklUAmXn/yoGfrGyRZTEZJ6HC/Yh0tInrmW5EjAty7i7eJf+NKPA5hzzegU6BIkiw2v</vt:lpwstr>
  </property>
  <property fmtid="{D5CDD505-2E9C-101B-9397-08002B2CF9AE}" pid="30" name="x1ye=18">
    <vt:lpwstr>ne1fTyM3EAXfz9U30dxYC002lnzz1+akr6naPJBMztGNBRRIOl17yarbc1xdS4y0zlU//SOyBNsR9I8GTOkJqCSX5kHrI2QmqfQIRHtvfW420+4/sLhgeDdhHxsGZVBnp38HDBYH49FhTOgsaxQYM1aX3ieu5VFUnHHHYWZj5CjonFjAVFRaD9S4c5k+zmpJjr77oNG8v/sZXcqArPQbe91x48bRgoXhfKjzbpqL5wChnKNrX3Uv3rHmKYfYRYO</vt:lpwstr>
  </property>
  <property fmtid="{D5CDD505-2E9C-101B-9397-08002B2CF9AE}" pid="31" name="x1ye=19">
    <vt:lpwstr>bW0hxll3o1/j9wPs1ghdSz3y1537EgxnY0mmxntSGogfx6JaFmy+aBDT4auLOOhVTlFZ8wxGpJGAxuWBo3XMzsAbqrz74FQXE1ObKP2Q6GnUSlQidZ+R2/mrqoRL8/TZ0r6sh3cRfCzQ06xEPo3N+2DHdiaSP2xbmponczbqw8MWu07oNrGlTwxdFotUylKd0eO6R0xP3GjjjGQ/KXgkUAVvOFf8kfZQwwUedY7m8Odnl19QMX96DLEYqNj3PQJ</vt:lpwstr>
  </property>
  <property fmtid="{D5CDD505-2E9C-101B-9397-08002B2CF9AE}" pid="32" name="x1ye=2">
    <vt:lpwstr>St8ut9cOR+ASKXjLVxwVyxirwTci32YCNU224wRotoGJRLSSMcbgcK3BD6MmK3yTSH3LhJkWn8HKMFlDWLjIE3+iZg9+1DMkU/AanWfhkWjKSZxYa/D6rTsW6dDAyNgOacOUrHi64uWuSvrw8x1HgvAvF+hJfhPoLonli5XMVKAgzOiHXRU7mSsxdvATaKtnXX5/BtszGMQOu2irkPiffZox1twPLUOcPnwUj6EW8RY+kD7aTNaJeR36fQavNub</vt:lpwstr>
  </property>
  <property fmtid="{D5CDD505-2E9C-101B-9397-08002B2CF9AE}" pid="33" name="x1ye=20">
    <vt:lpwstr>uqXpGECUPnrZwVlY2HY2PMzgX37AoSvJPQWN+xBoUbf5jdna+Y/GinkamWge24hfbr9d77eNSPt166bbsTB6LRcbi1sCroDHxgHtlukjwO7+WiGQyi9h+vIZVrmai0cAejw5IqqVLRSVCyV0+X7cXxgJryaDWMMyFdzPos1YmIcRM0ov5cTW0O5BM/XXUOwujA4SoynBCUdC7Gj8y0OsYZq8T7BbbgzZOJkgEoUO1nzGv+k7qts7qUbwTDXxgti</vt:lpwstr>
  </property>
  <property fmtid="{D5CDD505-2E9C-101B-9397-08002B2CF9AE}" pid="34" name="x1ye=21">
    <vt:lpwstr>3CCFCE+dgEy5vePpr6qAC+9SggxQJKE0Jvy8qVoHxyKJp6r3I4o15ULkiOQbS10eknwatCvtHe5brMjgvp2YxSb0lzxOreMWccbH5Ifr17W3uEslrqX6yNXxGXuSApjHc2hXVMDo+WBik9Ufr4C/pVIX746vMjGkJKFDuPMMa0S28t0Ra+XXg7o7MD41FRiuVP632uQIJBxH+fa+x2TxM/EE7LoaDUZufDiJMzPQw9QWe3DvVb/8RzH53nKeprS</vt:lpwstr>
  </property>
  <property fmtid="{D5CDD505-2E9C-101B-9397-08002B2CF9AE}" pid="35" name="x1ye=22">
    <vt:lpwstr>CBaNp1ZUQ6ISJ4nnIcXF5ClnfNedDHFgCzw7l7RSA9T3gl6xjqfloh9E+EKe5N0T83P0t+KCHkSzWF1ALNwu/sYm45Lz5woSvvcq4xQb52VxxTUE1IqJF7DCWAzurDmP2kGZTzMDtCOYT4KBrFNH+vqaE0MIUB0gdetXsKBKJBJs+38vzJEyU3XnarawWwhxCOOBjkN0GUpIizjq0YLX7zWiECcrT9pr7uetWUbRD5jCaJAeptnbB68+jYA4qCx</vt:lpwstr>
  </property>
  <property fmtid="{D5CDD505-2E9C-101B-9397-08002B2CF9AE}" pid="36" name="x1ye=23">
    <vt:lpwstr>iRM20O0Enz0+jTNkcToawxQOAynuKugWEHDMeD9uKjt6XbwpX5lnzr6y8h3kYnkgA2qD3k4xZiy6ypr3W1WobAx7CE8072BI28NMIbX97pzLVoa2gmGMkuwiUEz9J6CqJdpogn4xECKFDNcE/ags/cXzplwAn8jTi3OlpaVs+4xxaKyy/EZzo6oXsvE3iE7sSNN5ncYaCn7vvYTmMtCIP0SgMzheN/afhkqucEjy3xNq9s8/uFDBdqxD5YqRZaG</vt:lpwstr>
  </property>
  <property fmtid="{D5CDD505-2E9C-101B-9397-08002B2CF9AE}" pid="37" name="x1ye=24">
    <vt:lpwstr>kdUGN0TA/ohGlKqkacrM69Cj/B2DCCm6KmF2AJJiQblXkD3lgmLKvclibcgY3Oniv8uGzcyKETxWtVCjwszX2vLxUxWAxa7qW1XN0eQPrfAduGvgT422oeCWrbxCfl0Tl2XuS9XGMXQHu5awzaBgifcC/uLr+uMy7OlQcSLtDwUFsXkU3w4jsfibyC22lAYpP2OJDz9XSjGTqCG14jPxQocWKp1FKBAMivCvBXfq4Ovhbr3JQj/AQQ3zTJHxgHN</vt:lpwstr>
  </property>
  <property fmtid="{D5CDD505-2E9C-101B-9397-08002B2CF9AE}" pid="38" name="x1ye=25">
    <vt:lpwstr>t2EcFafIGyUVIZZ73XLgPqpQLaPwkHx2DB6QIXwfklYnuU4ZFZRhGQD7Qf6P/6+f4xRGj2P2erfn9aezJodbtvRXjzVmUS6u5aa4pK8BiBCjAJbMz29G97jRze+Rt4D+pU3N8C6O0D8oHbI+w1dhRlwW00En/SGkB+Ru3PRQOG0kzmOFo2S+eocdSCv7NjdL88Z1yXjya3f1jcbP3BXAob6RJc46XycK1B+j1EEp3+HS1Ewr8Ryqt49GaS3iyqt</vt:lpwstr>
  </property>
  <property fmtid="{D5CDD505-2E9C-101B-9397-08002B2CF9AE}" pid="39" name="x1ye=26">
    <vt:lpwstr>0jMXOdYgIvbyKUg1Iv89C113SdwvhKI1uAs4cTKRSFT9W90v35CfU4Z6GKeZEhv6HHMUlpC9cvDOm4ZOuv1oEB4DkZgMs6E/CuZnwELk/gBT52KpgjGB1aAhEVLYT2uLfVneQshW1hp8VZxeIHRMKt52x61ip37trnnwCl6fjGEPzcrNMdZlj0atMI6kF9Xk78c3lG/Tsrs3e94roPfQIQFBpCJnTQP2u1vTUZ16bEtziLf1Q9jyF9Iv2FQ6dLo</vt:lpwstr>
  </property>
  <property fmtid="{D5CDD505-2E9C-101B-9397-08002B2CF9AE}" pid="40" name="x1ye=27">
    <vt:lpwstr>SSMNPjXbXfspNuQz2LjPl4WQnuPJ3y9hRw4/VBSjCwXhLB36TAOOLfnWJbIefvjy7E82IpaMNO/u9IbwnYdxKkLNqcwIJL7/BDb5N+UgTU0icqxAgxmwgVuTxhGXSFH7A12gksifcWZjls5/9go3xZ/R8sdjyYUl0sn2pIwPM6ahDqBB4hlM8Z3lbzSPM3kx3W8PcztV8609IU21XtDknBr+LieanAhhG8vx7XNCr/BH453W7IEVoQvi7cdJ4Rw</vt:lpwstr>
  </property>
  <property fmtid="{D5CDD505-2E9C-101B-9397-08002B2CF9AE}" pid="41" name="x1ye=28">
    <vt:lpwstr>zV8C0pD27Q5W1rQjU5DTHuDqJBvbjALM5znO/F2IgF7xT+fKv1gJqZvXZ0ySsEBkG+EPu9abxpi7ycizuCPUNkSJWuFR9AFoZ1Zuxwo1+UPuZTe0FU4B38zVApJ7OHNihnGndQm8F8hBe4aCiW0J0He7D6veq1k+lVSdvuzftPsc6epIudN8t+xGDCwSgHG0cfEdirJnie4t2+ALsssHiQrxVQE/ZqYkj0bUvtFBlQrIUsTj+N1jvT9IcELoavm</vt:lpwstr>
  </property>
  <property fmtid="{D5CDD505-2E9C-101B-9397-08002B2CF9AE}" pid="42" name="x1ye=29">
    <vt:lpwstr>DN+mH3vUpCvcfT423e82mXBh2TEF6gjTe3w5Se8IQ1xs8JE7HhZhiAWt/+RzQHCsHhzBirl6AnUadcC1By+cu+8aE37AqQTjVRdE/yt8JTcOQ2p+1As/n3Pu0oUj/u3glAXm7dO7kTKV6w+pfihUbgv8UT6coLNCbsfmOWp1TMFUREUF9m0jb0gfi5Fb+Iscv35GBHsRGBDO50+cPNnopNFafsT/H34vBO04dgmK8xplfyCh//OKBK0tZx+00I0</vt:lpwstr>
  </property>
  <property fmtid="{D5CDD505-2E9C-101B-9397-08002B2CF9AE}" pid="43" name="x1ye=3">
    <vt:lpwstr>UQNUhHyWba/o57ux/b+1szhyOxNeEEO6aTF0m9+r9mnbtqsdCdGfsbVB9Z6bmKT+8PZ8c+PrgyxKFzb/BCSsql5N2jklmc36ozMbleBTAZ2mGSmFF4HCtppUAD8Df3m8OyTZVwg3N99O43JgmjFTqZvUSCuvV8rS9Nrww3vEq5oPcGj1/xqoOBdGKFwGYdI/4JpoahuEFH1WHUZq3XoKXeNz8eaVQIWoY+Tw3Su3BbkgVCGX9qPukYqPyhBbfMq</vt:lpwstr>
  </property>
  <property fmtid="{D5CDD505-2E9C-101B-9397-08002B2CF9AE}" pid="44" name="x1ye=30">
    <vt:lpwstr>HDffv+TmCx9lELQtbfLVSV0aVwFWykSYfA9ODYQua5AIqhr5Ftafh5b98nh3a8eBndkoFK3s7GZg3SOL5V5FMphlQmNmptvB7BJb4hV5wEA3Ul5T3pdP7qk6gQMTGsTUATKC9dfpjWtLuQQ2o8V4DOYZWZthPDCt+l/dyfBXn3EO0es2kBJmEjATZL8zJ/BpEkXwtAa+Pm0We34ALcUxIvjaNktAwMKaZZBcGi2cAByqAiDBD3r4DVN5VEsYiaA</vt:lpwstr>
  </property>
  <property fmtid="{D5CDD505-2E9C-101B-9397-08002B2CF9AE}" pid="45" name="x1ye=31">
    <vt:lpwstr>jqw+S3WJ57/4KSRo6ZCSVqWLN04ZqvmdR7/C0KR5EpSEGcbK3KJcSFoaiwaNus64oZBy+Ro8WVMgr4ADcrUQbNR5vTwshh9T7ZO6TcL/dtb2Jvgpa90teI67XKRMRmf/5Ij6lfaGHi6xKEFAdSTa72/xlWhwLR1qFaX5NECpMFIBYrB12leYP7roTW7M0Dm/qweLTyXGo5390E5YK+rmpTA9pMbfyH7GnPPdrRB69QzkZx2jL3PXAcFwkOmxz45</vt:lpwstr>
  </property>
  <property fmtid="{D5CDD505-2E9C-101B-9397-08002B2CF9AE}" pid="46" name="x1ye=32">
    <vt:lpwstr>GMy8heHubkkO734/jidJMViNq5wTN8rTDv2uudkq3XeXqLzbzJN6AJP/JmnV8D9k4UgFDI3HO1ENR7JJMwuhRf98p0tgFvorjqvp+oUhw04S+cOAKhY/eum6liiaUlHi5CqiwwAeoU6QPNTexEp8IAiGA4KWJdHOnsNuovIgrt7i0A3a27e4Lk+ntOwswAZiwQrtCursLRbzVrMLwFbI2Skic5lnj4fZ4Rv8RohaEtmYjs+5YsgGaIIo6Dkf4RZ</vt:lpwstr>
  </property>
  <property fmtid="{D5CDD505-2E9C-101B-9397-08002B2CF9AE}" pid="47" name="x1ye=33">
    <vt:lpwstr>PCGlnWskaF73tPoly4JIBL7+Mmwuv2Hs26fRGM6z65d5Oc/PWz6GGXAXzUuHPLacZb25YTJqxDIqDWg1K7LKQyekuL32qpyiEIU0EMlm9jTAc0VSitfhXaO0UKOTemraFSlyHnMEpNv4sCvMki8e0uENzPeixuNMbmb3xG5lkdFQIp+gtoeL/iEJuzV5DC6erFh4hHwi7Xeq7YHldSZhhlWaTORNo9jjf4R3gLxrnX21OC+GGcyns3yHi/JHJuQ</vt:lpwstr>
  </property>
  <property fmtid="{D5CDD505-2E9C-101B-9397-08002B2CF9AE}" pid="48" name="x1ye=34">
    <vt:lpwstr>PW8M9LcScEK9MUHvwPLTzsyhqL6k/Eb/2NWEA7x3MAdXz3BTldcFgBTHPjm4+V1T7yUWgONT6hqbu/S2pj+zXw+mAxpfo71QRU2/adpdXZ/a8oHsBNDA4sPGDqe0hIWiIGctsycH8mUO9k2hhj+K7meVNJisBLeoWI1z+0AXU/r7TzitHrL5JnSZ1uX7ZkL5gCyOwT7U9odGNgiSXskm3BVr7MMALs90AVqTVBRtJNAVg3q74JBpR9JbELpHVTQ</vt:lpwstr>
  </property>
  <property fmtid="{D5CDD505-2E9C-101B-9397-08002B2CF9AE}" pid="49" name="x1ye=35">
    <vt:lpwstr>0m/gH6zlZiGJNb5s+hqPO+SYPPgOs5dUHEiS8l7gPrJux3DZtPrQbDcgDbJBewuZ5JBjcJarbM/u1tZQb1wTZ1nkXexGoaHlFRrksEsdPd+w2Odqir9YLilQrRUVgJzuarO7Wpw5/AUxKM8b4TSbhtqafXXt9h44VQwAZMWaX9odHZVWCWqvYqgaOvYqRL6gRy0s7Qfkv/tGb7hjI1cwMdq0EkMyGDVLq4LyTJpMcWlgAyPu/UFguE62BaxlnaY</vt:lpwstr>
  </property>
  <property fmtid="{D5CDD505-2E9C-101B-9397-08002B2CF9AE}" pid="50" name="x1ye=36">
    <vt:lpwstr>iPlTVarE5z/jkqMILCs/e40q/2MEyehnUwl3oSrD4Fqbn4TI3/XiadKuP57FwKn7VIeQZkWGUN7I1PmVBrGJYjxc0xC+yipaFT/OvAyVNESNn4Mr87tm1HJXWjT+43VvhLufeNvaqWigEJ1qDZJlUtutVnQPROkbJOQpacuBmHdI4WKmaHvRlsVnq7SwB0FFNNaAzkY6+Ml4dMRUNkeue4l/kacVMBs0bYb6fpXR624lThRSI7kul+t85o20WKo</vt:lpwstr>
  </property>
  <property fmtid="{D5CDD505-2E9C-101B-9397-08002B2CF9AE}" pid="51" name="x1ye=37">
    <vt:lpwstr>MP13P+sWUfi73R3HUMHPsYZVs26tLE52LnI72ovzZwZxUfvVH9VW6IlgMH/CWe8esmk6WpbKKOTfk1z+afg0ffr3QGuvmwAPHvx8zI6Z8jmoz4XxVRxZ4UJYvE1Pvz8wXch3+KJ4aJ7+ZF85OlUN2YQYBeAT6K4Z5ILiqLpsNusMfCaLp8DeKXsn+k7DjTg04Rjwk4u9OQnkvjE7F/CSWra4OLqvumtgAUUvuY1af/sbMZOHFqTiM0woG/YY6fX</vt:lpwstr>
  </property>
  <property fmtid="{D5CDD505-2E9C-101B-9397-08002B2CF9AE}" pid="52" name="x1ye=38">
    <vt:lpwstr>xYhoBl1IiP4stw6Y7stpfpLqpyI0e/XlPlJoF7gchukOZwFCC9f/m8BwqSg6SmhAmoUDpRTvwThQ7Pg29CMIG+GTVYSxEyXcn4EWrLmqNtnrArNDAmAs98vVN8FlUOgRL5uY8SplYh9RmjAcVSDHh77OiQYe4qNmWj5c8Du8d11XvGqpJZJvFM0GU6SdS0qQ9H1Em4a/hRrADHL/dPcM7250u8GphT90senguChwjoG8S3WXXhkUKQ+ONVkCcXO</vt:lpwstr>
  </property>
  <property fmtid="{D5CDD505-2E9C-101B-9397-08002B2CF9AE}" pid="53" name="x1ye=39">
    <vt:lpwstr>czJNKbGTOF1BB0hvJDMVBktU9D+qjc5urN561Ai11uXqc4oIKfREwHH+iJpUfn7iamThXcm/UVI0+WaHRDDHePqiQtiIdYB1VSJbC1yMD6cpzoJdk1lt5bGJbzl2eURtcTBOBu5bio1GiukYi/fYtpZJaBAfw80Mygy0l1BcXO9Z2gyVsJD9pPCNbCocP/khvtZdQuefLG3kjs9aNtVxBheykly8eypAEprDQq7n1bVqVIc4rlIQgVsBnGck7c1</vt:lpwstr>
  </property>
  <property fmtid="{D5CDD505-2E9C-101B-9397-08002B2CF9AE}" pid="54" name="x1ye=4">
    <vt:lpwstr>DuIF21+ey3SYqPNfDm1RohWMQa1Zc/J//ZAWi4WhVAW/l0vynEmZ4cvI9V5aIJtyORL/rNvO242VYX4TXnhaX0yw6B6W5CAc8GUxdGc3Ms1YJO8Ejk+6J/IZGreTARbJcEQxOsgbq9OweCsgBG4B2zKBappCs5baJG9aQyNt3xWODquvE02FPwEVKErqTnPkbHezCpTNh/Es3XZ0G29WDwsbnLhrPNvvGPFWIqJLvea13PjUtv1TNlzicLslr2l</vt:lpwstr>
  </property>
  <property fmtid="{D5CDD505-2E9C-101B-9397-08002B2CF9AE}" pid="55" name="x1ye=40">
    <vt:lpwstr>pGuO3xHosr7DG1EmKyx17bfef6Am0D+NDnuGoNprfXm20u52hYlpumzF2EGNm3/EhT63XKpna/ka2roeBqLGY5x6+8tAht3+CluQnsaKHm5weqB5BfoXxN/W8mNfQ4ukppfGpTYv6d2WX2bU2FW7A6c4YwZCqoHayi7/FP2Js2eNE1w9IPzvx4+z0yNPmvR6p3aKLgIKXiVvQP4S18hpbuxxcerCz3I9BixB4qWJyZF6XhQq3M44M1W3AiDyxOO</vt:lpwstr>
  </property>
  <property fmtid="{D5CDD505-2E9C-101B-9397-08002B2CF9AE}" pid="56" name="x1ye=41">
    <vt:lpwstr>Vr6/fTSsuZPR2gvGJoh9tPhPK27vDPzWeisPSXuxW+tBQWOfX/Jz0L9DqRLH1vkSsizXiM3Kb078DTlwYJXH/wAL6E6fWIw6eRQGw6LadPoNE0xUELxvtL1K38zamPl1qV71vKl/QV40/+WgybzWc3HIQhbiiaN1a/ASMY1RTMOjFelXw3buXbAS5y6QP5NxegUxgJHIEvN0qCc1qxmjrlo8boKgOlbOT7y+vARC2t0n9ZS5T/LUkG3KAF9FSBO</vt:lpwstr>
  </property>
  <property fmtid="{D5CDD505-2E9C-101B-9397-08002B2CF9AE}" pid="57" name="x1ye=42">
    <vt:lpwstr>uGhWv0n4uMHQpiDSVBST7KEAwzOCIVHD0tcTELrA/Gp1Zl0urea/+Q8g2p8M+AxAXeO6GOpbwEK1zBcS1P0DZqUgIMABfxY42orsR78n7H4tICP0pOaUfto4jkqWn+a4BYi0ESQsLYI+f8CO1ehgi1lp3rg7mDUfSkUpgA0wX/T3bEd4WQDoYI6gkUao9ysZVtcgm0jtXJ81zLEpbODm/rZk5hDBWdD3Mhk7MKcLHYgw+uHRFRopMVHSxxXxIKh</vt:lpwstr>
  </property>
  <property fmtid="{D5CDD505-2E9C-101B-9397-08002B2CF9AE}" pid="58" name="x1ye=43">
    <vt:lpwstr>SXVh4iEqTIKoYL+nqvGL6U3bB7cg7rbzyxYWpz+KDwUS5My/u56PYdLivFoyt3hHCNJigFNSMRWhhiUldWSV8e8ABa/HBB0SrNJLxYPJd0aprBk7mylzLJo0rWB/PVp9ZxwvVZYHLcXAAMlQzw4y1xOWdxJnpuvsyDzBwXyq/OrQD/1G71YYjLwir9EX9HWAj9/GpU4smXyEcXdp5LiLWKAX9h5wQJPhoSIzu8R/xg7sSh+IxxxtXc4eLasfBsH</vt:lpwstr>
  </property>
  <property fmtid="{D5CDD505-2E9C-101B-9397-08002B2CF9AE}" pid="59" name="x1ye=44">
    <vt:lpwstr>4WOgWNZoJKCePlw2g2racCvO7qBMRQGxf2OYfe0PkIXHa8k6Fh66LFq2T9fh9X9iR09YfmfUVwbibn+FDcOLfBTmfju/Omb5wPhTEpnxhYaxkWzH9tQbn+wvzsBCHctfi1AHwGwX0/5cWXnEgP1DKHEPDssT1h56A/a3l/OtJCb4K++EpfBgv+90pYqR7rA1D4Uq1ZWjOSCVZ4n3d7D7tIaTyyMSNMEl8P+DYjQvCPf4mRZfbk4H6uU3d1gkh8f</vt:lpwstr>
  </property>
  <property fmtid="{D5CDD505-2E9C-101B-9397-08002B2CF9AE}" pid="60" name="x1ye=45">
    <vt:lpwstr>VoYduYQjp9XH4KeIQALUQ0tkA3JJMUkWHaxSlnRtizgCodUgv2e312YWxNscD0SYGpqmgx/C3tByphiVlqY31NiqG1cmzSX6NOVEkSWQH3ZAzOgMd4967NKnd9XIgOL2lEpx3UBfaw9XXA54qeDO9ZbgGf8Erg7KeOzuaqvDsalZ99GNBYdQfpjxI6veomn3JC0EczHpeqmAPSB/Dy/xBLRONDL0P6GIMa5VTlSEY1ZxPpDkRTMNfaGbVKbpqNr</vt:lpwstr>
  </property>
  <property fmtid="{D5CDD505-2E9C-101B-9397-08002B2CF9AE}" pid="61" name="x1ye=46">
    <vt:lpwstr>PG3g7M/Le/Pl7nbRZLdUzNWLp/yG90vJVpVdLLREroEgchOsd7/o5LY1BVD82R5Pe7KOQniMPJWz5Uw+agNxbwSRdSoNd7v/zOuPRmSgGlBTnxCnZ4Shtd5o5EuCPr08xUbH+UlUeeeXiAOMUOrBy35wabljAI9TtsyIjL3D2w9X4InV6gkhUzaGYFKIZ7VmbDRf/rYmaLKt8EMEMHSncCvvxKOMuexr6fWl0TUaH8C26ByWA3rUNTCC18Sj6et</vt:lpwstr>
  </property>
  <property fmtid="{D5CDD505-2E9C-101B-9397-08002B2CF9AE}" pid="62" name="x1ye=47">
    <vt:lpwstr>rw4+IKi6uuLFKY9szitpSDrj0+CFomTklphdJr8fGGEsZJGlitPWCp1NIfd2XyxCmxR84jIj8EQ9S73EOVnTXOa4aKqQ+dzl7EfcXzxFm/7PeRALlSYXMbh7IdOGZs/f1MMRblNioMVhKyEjUPsNBfml6zICboFOqztDCOrsq1qcfpWyU0zKBrqvCt/iGP8hhDKmoFJqNMzp1SLs0nE65gJm79cHoYF+rEwfuWVpY/+XyhLNaoBjhVBVRV/Xr4l</vt:lpwstr>
  </property>
  <property fmtid="{D5CDD505-2E9C-101B-9397-08002B2CF9AE}" pid="63" name="x1ye=48">
    <vt:lpwstr>Fb/8tQLHY3PSJ/lxeUJX9Rdn3Q2vURhsaaIKOlm9j2iWzVREuV5WIJa6mKdaZkPFsguht61S+VQ46/Rv+rF48kO9RHy2a7Wxh6Ovekgz2zMZvAYnKDgYmsJM6QkF7G9A8clOyfskBBJjHc1M1i+ajr9rEIoETIXuzPufNRFWN3ehA4dWMRjI9mccB/fSHJNXk8u8dnlJmyWBZ29GlHeAOa3nErj6Mx99CsPjwmZNUeVWlUwEALT/oPP0eeU5myB</vt:lpwstr>
  </property>
  <property fmtid="{D5CDD505-2E9C-101B-9397-08002B2CF9AE}" pid="64" name="x1ye=49">
    <vt:lpwstr>g09jmZsbg2PxEhxP8IUBgiiWgEsVfCvO5kQEzagoQSCAHU7XeQ+4baeFFY5B/1tjYRPUTSIC2iOXqRTQL2MWuRkP93S7A0K3+9hJTWlG4icNFbqSaw/RyLVLyK0nV5bc/QJkTVJiD/Y8DeZwdlR42TC1kb2uJ+wfLc5AC+QaVWEtCxgfrB3wmpZWvyr9dKW2Qs7l0/2lH2BpPuK+6rCRquYG27+iSgvtJi89gRzzx8Nvx/mBQps0ZJwVT1gzvWB</vt:lpwstr>
  </property>
  <property fmtid="{D5CDD505-2E9C-101B-9397-08002B2CF9AE}" pid="65" name="x1ye=5">
    <vt:lpwstr>6bXPxPaNuWkaJc/9ez8pExrv5GT3KB1JcCgGvrMdxdiWMexPR/m5r3hPZenQ2Fc7XxlqLzLIW0VyyHQ/YU0JKbSFRItNvqebXAXfFvyLK0pUh8QSfAiYlDfu26m3Dgb8SOPaMxlcEYQmLEh1PVTkjGhz9t5gDO+E21MiJtoa/4nRO3vp7QQFTK3HEJT+Q4j7ZzxJBVzGFbTOG2t+YO5YRCBZLPVOxBGaRy4abkZXPkpA7Kq9tyLNvA8g1RT32b/</vt:lpwstr>
  </property>
  <property fmtid="{D5CDD505-2E9C-101B-9397-08002B2CF9AE}" pid="66" name="x1ye=50">
    <vt:lpwstr>GLUKxxJm+40igq5sWh0YRUsyogGfpNHY2glZNt/GDVSmAYBRcHkZ/77Hr/1OdjPvtE5Thce/cYYG5N+MTlctAJM/0LcYWRtuJJMPFLvilTAeUWgGYvvZThGqsWQzDF/jypFdG/l/EsjQV8lrzD4rLcVVrSrURiaEZ+hLGzidrBSsrDnnsqUd61PUF9RtH3A2g0ZdYysD8Wj+MdvIPPEweOyhrGwmszNBpuBg5HiAq9HZVyYIG/2nRm3+Y/QrjZg</vt:lpwstr>
  </property>
  <property fmtid="{D5CDD505-2E9C-101B-9397-08002B2CF9AE}" pid="67" name="x1ye=51">
    <vt:lpwstr>kK2bRegmyHkq5QWhWzlN/tUGGyd6fnJ17n/jeS4jUPLGYqUlpAeqeGR/mtbcv8bJ4CQsSq+61EgNNd6oMg3aqoX9Eq9WRhwOcXlj91z9knNi2LmFgoYJxw+oSIGG7mzDKUSxWv+KDhPmvr6aFrXWpl2Pc51Y83eOJVZWjuxa+oU2MCVEZY9XxLyGcMpDVC+I/YvAyYGSDTkWsvLQMKLX5xQ9Mo3lYfwwWPvIyXJlN5GIBnWSo4niy9G1U2dqNtz</vt:lpwstr>
  </property>
  <property fmtid="{D5CDD505-2E9C-101B-9397-08002B2CF9AE}" pid="68" name="x1ye=52">
    <vt:lpwstr>S1KfDtA0B2/0T7MMmR6erzS1ZYCoP4fCa/v7n1ffi9VEH2sUD75xEaipw4DBoM0zWzmELOrEIzMoVEboT3lHEkZsBw3Kglt+1TQLKSumoDoVk18ov/mKKH6pVdNIrSGz205HBcxnBlnCDFjRcuNDTIuJh2rcOvYZ4PQyJYNmON1KrwbhuPYzmAWuE+SbmYrlrPevrY/9hsb25VsQUgII7czN/ni44ziOyok/YZa30g+RbPuwFxid0GVMCv7BJRZ</vt:lpwstr>
  </property>
  <property fmtid="{D5CDD505-2E9C-101B-9397-08002B2CF9AE}" pid="69" name="x1ye=53">
    <vt:lpwstr>4mg1f+1nJQ+GSdYHu+L0sfrDOANLsuyOLRHng3KD1yW/YUMfLOJxwj50E/5CX/iFYtIVkuY90YZXF8dNLbSPjGPpb/8btdu55Ei01TVcx/qs5zC9P6p0e+rcqh9iaXcdXwz9+wtGSsaf8cWdDtimemqPLs3xG4RdJGu87d8Bv8uaRWfG8AcugVMxWxwO5mv0aNvatcPUii9oZgrc/ofX9qTdP4D5LapPuIkKk6Tfya6i22m9Q32TuS+UJe/d33A</vt:lpwstr>
  </property>
  <property fmtid="{D5CDD505-2E9C-101B-9397-08002B2CF9AE}" pid="70" name="x1ye=54">
    <vt:lpwstr>pEfKeklAAJu8pgm1W2o5bib9lQ2xIq++Bz1BlMGeeagBnBz+S9ST02ytmHO+hSf4Faw9Q3v8HjH4fR1/oxJpMm890+Q3JA8nWGNEPEU0McQD8SdaygR29J9wZZl6g7g4Twb4ZXS3+5CWPZsPEGSLkqvUSR56p/Gxk1y6RA01pPf/66Bo/16/azz+cj3qzxP2QAgyROf8shcNoTFhLJnxyPfhpbiakQP1rBSI/abyeUHFSIxZRaW/xKW7Sf7yfet</vt:lpwstr>
  </property>
  <property fmtid="{D5CDD505-2E9C-101B-9397-08002B2CF9AE}" pid="71" name="x1ye=55">
    <vt:lpwstr>i1u8ML8GjMmOoat46IMKw1fcemiiPKEwa8NftFEyb46Wna3/uLLcKoIMzWO0uLfc/jAmPmc2xhcpTrSJ6zTTraZO/Yrc87eSB8oIcAR0GWyra47EYMRH3V8tDrIm7E2Dt5WYovMpZK5Q+vYJ9wG8UfPFuXqhNrUMbofp/XqujP/0VzLO6/ngxkoQkfguvlHKXN1z+zYMn1Q7X0o/RS+psd1otZf1lxsNoRnBGoV6oQayhonPMwWDMR765XUvDJ7</vt:lpwstr>
  </property>
  <property fmtid="{D5CDD505-2E9C-101B-9397-08002B2CF9AE}" pid="72" name="x1ye=56">
    <vt:lpwstr>gglyJUzjasvQ4Fd443yD7SQ3rpY4F2TptHKH3C/zF4zSb4icoGL/RHOXYLuHXX3zOjPitXxFUMEWAGn5+BnGa+Qvx/qdwoaXq7SO9llOVL5U169trfDZ+uUCJ2xdjmCaGtOpxRQpVDbu3ftvoFklOC2wxVhyhwyly7HFFtEYUUouCgsv3kAZQyVkT/1d7QdMEOVK9uLQUhwuwIhMgJ/iuSs2Yk6KBQHvQguvfhCxULquQgZDVWEmgdZ6d35K3s+</vt:lpwstr>
  </property>
  <property fmtid="{D5CDD505-2E9C-101B-9397-08002B2CF9AE}" pid="73" name="x1ye=57">
    <vt:lpwstr>pqszwd1PfdpmVMa06K4VkTRMjv6jHqveIniL7biZdQ+/9xB3OWR/zFOMoExaX25pb05qBmv3y6BFi5C8w/xpckyzhdLyIEcpk2ECjm059n4do6GbpmTpzuF/yB2mjfMZnAPz6uP7t1+yZTuDU1TPiS4V5RM4v708sWhC1+OunPPqVoKPeZHI/BP3Z7Dhm0f0GT/vyx6Tpj554S5IMraa3DIvIVLwPPTxIrAdwxasM3eX7b9MPvU+3G1l2eXu5bc</vt:lpwstr>
  </property>
  <property fmtid="{D5CDD505-2E9C-101B-9397-08002B2CF9AE}" pid="74" name="x1ye=58">
    <vt:lpwstr>OTKeKVMmK9/9+I2DSNlvU1WnHXm0RmzKZcVK4Ytz23dHXlPbqkzOI7/Y4S6IshGQf6AkiwYnvyo2gMhp1qsDX+EXc50woudEonvJkISg6yzQEROcqKvX06IuIaIvlZXhFJj5T251IwlxJygs5VYhA4leZh7YyOq9bjWG20hZNcJP88C6+wL+OdeGq+FdHLrGDmqbRm5R7lg8bdyL27gR0HawvwIcPsZdLbnThdE8jgec7rO3AG4w92/DWbEoQN1</vt:lpwstr>
  </property>
  <property fmtid="{D5CDD505-2E9C-101B-9397-08002B2CF9AE}" pid="75" name="x1ye=59">
    <vt:lpwstr>5YQUR2kdyUKplYe2t+VoToqIoammRJpp8T8LLv1sfx+kuB3KIFZ5KUpU9NG64HkiYccMWtq2TJoAxTRaCrJ6XQZrrQUqt70Wk4/oOdhhX8CwGk/KI7LwwycfQ4Nb1aOHsOMt+9rjgt+wa57CS5IDEb9jfMJlfWZukI2MCe3+6EBUlG3ORZEIbqbXWNwqVaFmChEESd4mLXl/18K8Y/HlseKznkFmA9P7D2uGe1Dc9Q+QpmMQfMLCJ2dqlTaJ6AW</vt:lpwstr>
  </property>
  <property fmtid="{D5CDD505-2E9C-101B-9397-08002B2CF9AE}" pid="76" name="x1ye=6">
    <vt:lpwstr>Cm1yL5pILf+/tiwNkn81j1d4+mjuivmCsSKZ0N09v0fE7qj2zVIFdPSfkj0cAXQSfliJ9LvoJqco69i6pbsXuhFVNdnVQHbGe9Q1XOviSnZ6Rwcjxwj1pCd156zm10lBB0llJrAFyJynY2wvGX2lTmS8VPFeElJBJDdVnW2+E6enXdM1de2D16EmAkTvA8w694kHxFK+vLgvJ2tfT0pavWaLC8v8lOJGXDYwS85iyIQhGy5JW8q9gsQluHwAjSW</vt:lpwstr>
  </property>
  <property fmtid="{D5CDD505-2E9C-101B-9397-08002B2CF9AE}" pid="77" name="x1ye=60">
    <vt:lpwstr>fZuZAhZdwYIwMV0ib5AXavuq7kck1zSTvaYbnhDrORjzTkaXcP23pfo00nwwM0dLLyvmeUTb+wVL3hpYwUDO/VXlsP8coUNgOQu5Xmw7xDXvMfi969JvVRmVdLLmxLAMBf1johX78c/vdOVnmuC5N3nrLqUj58gfsQbJNcnaj3EY1/yJRPFbRd/1WeBPL5uDXAPTITrNdGWKrp2wmU5la2MG6gtbeDr0NunsUjBsHIRyNSTVsjO4u/pic0yiMsA</vt:lpwstr>
  </property>
  <property fmtid="{D5CDD505-2E9C-101B-9397-08002B2CF9AE}" pid="78" name="x1ye=61">
    <vt:lpwstr>6Dl/+TTckFBvLwTPQOO4XRae/5O0qdkYOlVpbUcUPklDUlGRETVJZ4L3+BJuik8/LnG1y/9ovHv62wl+9xCPbc8x/LnLQJBfa+IU2FDvSfzWhDROetJo73xVbLG+wSNBUhrkDOiYTU14efIbzCpl4euzba3ZfVBr9Y2azcjstJbmrz9Ku2duNwRhcw18x++ZVhbkzmB+wEXm1qrlqrj+qfDDROG1SNaAxw/8C5ryV2IUbeuhUCwlJHk1xKLeX78</vt:lpwstr>
  </property>
  <property fmtid="{D5CDD505-2E9C-101B-9397-08002B2CF9AE}" pid="79" name="x1ye=62">
    <vt:lpwstr>lstg/JDDZH+i9M4e+71GeT2LA5GJ3OcEQywY2iCu6B3ETXceLGUWOwMwUZGilj5VOIOdmGR4b8Naa9SkA/LXrURNkA8P3gQ1JP5J+DoggXfqrmHe/BNyeNkqKOYGjkwetYLZ/b1DxTmp8Lk4cxNN26InNcHeO+I+3uDBCpH3dwHphu+BNXtytsmkHBgr71yLBcdr0AjGKHKUhNtVRAyo6V40UP8YZLxdi0RY1uYJkgvKDAN0Sn4nryIpBbMh6lo</vt:lpwstr>
  </property>
  <property fmtid="{D5CDD505-2E9C-101B-9397-08002B2CF9AE}" pid="80" name="x1ye=63">
    <vt:lpwstr>SHAgXz37oWMyG5Jk+tBLGl0k1oXfHxRH1LGALF1qFCNdDW3ZDGEldi5V20nn3pBKN7L+QqPXp7bgR0XVZvYf+XX3etmMrBQ18Bp7qVjBL/n2znX8iJnr37K7/zTee/N6j+LuiZ6B5A/fVlUVVj1rTRdEt6vRZzy7b77YJyC7PNnJtgqk5D+VxMyu2qNOpk0D4Ao/v9XcP6JbMVwht7Q1ThBInEqN4Z1wUIr32vEUKTj3pFrFLRyQYs2ypiY6o79</vt:lpwstr>
  </property>
  <property fmtid="{D5CDD505-2E9C-101B-9397-08002B2CF9AE}" pid="81" name="x1ye=64">
    <vt:lpwstr>1WidrcJeclPIvZAbFavBg6cUXq4GPrn0gNG0/wIGNprUwtlIaLbBhNLD+C3uxPygkBQv/tKzTWEE6y8QjYbUiJt0AOI39Qoso4qIMir/5fdD5R5/EwLPgNvuNkeJXciUKZeEy7/WquestHwemwokyqEF5NbbRjmMq/qI+bPqSBA2lgvrvtPjHfn5xF3V2G1LgZvhgvFgIeRavdem4W8GrPK9CryRcN/XhVhex04KD5rPiATRh+QxoS/Tq983jRp</vt:lpwstr>
  </property>
  <property fmtid="{D5CDD505-2E9C-101B-9397-08002B2CF9AE}" pid="82" name="x1ye=65">
    <vt:lpwstr>rNrU6Pl5TW2wj3ffiMNK8/NG758BSx4hhi5vV/pIR98sIDR3YU2C3yvljSz9PSwcpxHf0uQJeGpq31DJe3brT3L3NKr+ffgL7mOgkFjsvL3lO0FkTA0/hNlisHX+aSJOsyEoFg9p22wYEvvOUM9bzq23BbYqP8tlS+PM6Nx7UFbGCR47x5kzrmQiguwXPYD38zgI9XXHmL4UkS09+E/fByuNRv/a2D8UdjY+Zt/u1CGCKuLYKvyglzIi9LvW1Nf</vt:lpwstr>
  </property>
  <property fmtid="{D5CDD505-2E9C-101B-9397-08002B2CF9AE}" pid="83" name="x1ye=66">
    <vt:lpwstr>IEaXDCbedGryMFqnX8kx0xqJ03usQOET3zXp0UhYSy8GvM90PCKBvcnsZ0yzesfEFm5DKnPM9hK7rnteefbfkXBvOq57Mfct0P/gK/PVNdmhesK/txjYgZfuV5ICovjUb61W/P30EjzCsBp6Bj4h1Oy6x75WHku38VnLWyrFAQRT+IALfgBbgzg0uG2+DO1z9uMNkUFIfu3mudAjT/FkIwrczrmfyNwMxydvpZ+m0S8avPNKk/3SgfD2xueY9Lu</vt:lpwstr>
  </property>
  <property fmtid="{D5CDD505-2E9C-101B-9397-08002B2CF9AE}" pid="84" name="x1ye=67">
    <vt:lpwstr>7lX3veoC5gCu6cLqp9AtaX/QWanfiRYFQ0ApdInYPaagSjML/B4ud5RQtG45DbXWCjuEQMUzkGrabSO3n6korsJthdk8JWfJpL7ZOwoSmjCZ9R9giKr8Yeq3rFvmQ269FX+UnoH7uGOMyKYpOEZILZmLZJ9zJdOLM9LT8dpBn0UE6WoS/Euw3a+GMgWps1pmzwIs2UnnJbg/SAhWHSYybKHsWdwWwNpYnZhe5S9YvN7CXVELmyB5SM+UOU3ACw2</vt:lpwstr>
  </property>
  <property fmtid="{D5CDD505-2E9C-101B-9397-08002B2CF9AE}" pid="85" name="x1ye=68">
    <vt:lpwstr>BX7pymZ6H2mUUGkwlTk89Oz+Pe0F9SF44pw1INVNx60ApYIaLy3vJw7UNXbEztoRu2ZD/kHiGzitZQxOXFROVV1vJcVlhO8zda1gXeJ+PP3OK80haM5NAWV1f8y5HwDgIEM4LmVzTabBq2TtT+9YxIGAaG5skSLX+I1dj9jrA0bx1tQwB2sxGvM4MGUdn/v3R0qi0jipaARI1vMqYa+Xz+Eh1E/a8x7Emep3W1T47Fk9HWFywoC0IC9NRN58vQ6</vt:lpwstr>
  </property>
  <property fmtid="{D5CDD505-2E9C-101B-9397-08002B2CF9AE}" pid="86" name="x1ye=69">
    <vt:lpwstr>wfHwgZjLlHu9y7BiuCzaxcf0td7YKIITQrIj5IVopAYqs5vEPu2IvwlZZN3WCU5MG2M2CsO2wLHZGEzwLz+/hpXs/Njke6owBQ2M1W0RwHmLTR4TPEfbHcNGzNFK/8SiliJwOvSJCIF1XWLmHrWFVNYaF3/rSflcI0OB01/kqRVBQmf1IdVUy7/l+thB0h7hn/+o0kvNFp58kiudGOBP+8koXg0XLUz3kLkFm4FebiaZTeOxv+vFsLf9WTi0zr1</vt:lpwstr>
  </property>
  <property fmtid="{D5CDD505-2E9C-101B-9397-08002B2CF9AE}" pid="87" name="x1ye=7">
    <vt:lpwstr>UMvTgzxOwmS1geycy4+OwMMQiqVUu4LaXSbJubncoqU1gDmIgrASEW5oUvWnxB9yWaUeZmFHuGW/Eu9SB7nyvgw3Q8v7QnduvcI1C/5tgubtr/Svrg6xdjFIONlqD+6Nf95xbydIoWx2wnS42PgW2nzhkLWhSUBYhUqF5STCx1q00D/NdEp57nDlclvKhfmB6pI1cRrY6eHBdt1F9CN4H+K4PRSTdOsXspJXpFTBj7Wu/8VpMwzizueqxVdaHLN</vt:lpwstr>
  </property>
  <property fmtid="{D5CDD505-2E9C-101B-9397-08002B2CF9AE}" pid="88" name="x1ye=70">
    <vt:lpwstr>5sCnJVSypGWZL4p8QClXNL1sTIR4mMuU44fCNdlrcdZUlr8BifBMXdgHOdp5vd6lUivJcxXeA8AoFBmMX3etp6dY9YMRfryW7pnpCD/ueJXQ10DPXCyyg0rKa9q60ikooc6GTho+L8FtboOvW4QNueFXGNhGRiph0nVGnmma3WX+aPP+xadV+sNVQ7EalchIlQwuR2ZgETduM6x/ewChxGsaP5jnhmblcZpq+DxFji857r+o4AtkvO+WTOQFv9+</vt:lpwstr>
  </property>
  <property fmtid="{D5CDD505-2E9C-101B-9397-08002B2CF9AE}" pid="89" name="x1ye=71">
    <vt:lpwstr>HEQCAwpMVuwpLEf/mY/cyJhGuWcPZAgbsmdw2qvHQZSfouGRQ6b5C8R5eCLj9WohUmJT6+7J/jpZFbbeHwgx8Bxo/5Vv2qF2V+b0grZab5UUbfSh+sQ4L32ROy37dP33i4hDFGKyGZ0OfHetSHeg4L+Psj9va/BkSE1b9CjBtsKEDmPCn4DabvZB57ySPPpIdZS6PPaAP9ZCgEAJsNl9PcgNxjJ4cQGlXAZ6QRW0DB3NxyASzBi/bffQc7vJWUc</vt:lpwstr>
  </property>
  <property fmtid="{D5CDD505-2E9C-101B-9397-08002B2CF9AE}" pid="90" name="x1ye=72">
    <vt:lpwstr>LKohEi7naG0KbSRvrUeTAOJJZbBZZWzXyQpzkTLCV1wwubzTIG0YIhgwMPRLuEDouLZHgeqJb2L1MCITCuICW2ApA5spV8EW+kGkfbjcf5N2JhL13maSIFxfxH4Fy9XN7w1hj7PKl8tkzneoUv6IyOKh8rcY0MiG4u52L8f6vtLqP5qv5cQaNGUIXV6XWswG3ZEv0YjKeAnYCzDuP/I0mmy7rouOOnQ0Op5O7jPNVxDa1syqI8sNQm5ZiPUww15</vt:lpwstr>
  </property>
  <property fmtid="{D5CDD505-2E9C-101B-9397-08002B2CF9AE}" pid="91" name="x1ye=73">
    <vt:lpwstr>6m2fcP4naSF0fa5YP3WxB1tm4WQIr2g00nkqCHu0XdOxb7PInPtl6gdL62zZWj7Tk1+NGePRZHvjC59NOEOXuuC/lEAePwjqORHLIgvmU5IYiAf2aFk3V6o6RTFnzAGDmi0b3g+C8Bb7K2qno3Zi223NMnw/8KZou50oYu9vIEAUW18TPa4qJQSq70+TaIl1sDJArCoGgM/tfSiFGyKWKO6zzhKf8RPupmZcCZYBYuqD8XB2+jZs9mygs/fbAfm</vt:lpwstr>
  </property>
  <property fmtid="{D5CDD505-2E9C-101B-9397-08002B2CF9AE}" pid="92" name="x1ye=74">
    <vt:lpwstr>gaFMKr1vokhejGTUGraIefQBgTgXk7VDi6C0H4FI9oGU5XFkHsFdBEd5q7yvtwuZZKdIsfbkkJDddQlXqeq6W9pfDH8ULmA4xeLjy48kkUlwF0AiXU2f4auorB3V2n+VQ060Rh51pMZzBruic++In96FRD2uMTdZRNbrLByy2NHTLDm1Oy+7XVpB2aNsovR4uELCiQIoMwojNNQApEDyyGn2BMLubdDSmiJnYVMHoosh6mD2j4JptlJNyGDG9XV</vt:lpwstr>
  </property>
  <property fmtid="{D5CDD505-2E9C-101B-9397-08002B2CF9AE}" pid="93" name="x1ye=75">
    <vt:lpwstr>sQu7GJxieO2rSxe7cW+JBae+Wi01K5xPbXyngFwUX16Q0/4N/5scStGklNl7rndUtJEFgeZ1MRO4NiZ3tOzD8YBQcnJuFdzRww76sibTosBiFOEz6lmdrSUUlpuLf+dZ95nZpsMoedEmEDXv8wl6BztGQTnkGdGfZ4HrNUVd9hBX78E8XJE7Kl6AlPmR6K2gO0gS46IhmK/qrztDgCA0QCGMJS+HWaRqqC5GPXSY54ANNNJ0Y2rqqZWytO3o1Tc</vt:lpwstr>
  </property>
  <property fmtid="{D5CDD505-2E9C-101B-9397-08002B2CF9AE}" pid="94" name="x1ye=76">
    <vt:lpwstr>SapZdRGfLT0rsy9F/sgy9rp86kLHvZ1zSa268sIpNcgGgWDtwm/GO3LReg+yB6Q2ENdhzGuFKN8rt4Tr7um3kb/ldv2Muk8il5ZH89sBQfoALk9/QDFnWt4dXBQI4+nAnL7gUaCbAbPye4oCt0FEGtYWu9pTNKZ+uwjJv/SX5mRqyN3VSqGrBDGhwituA44n1dPCetZNQw4zwrFaTkjvtNnjtysX4rrh5mzzr/BxtA3OFeG48xfP6x3gZwCshpN</vt:lpwstr>
  </property>
  <property fmtid="{D5CDD505-2E9C-101B-9397-08002B2CF9AE}" pid="95" name="x1ye=77">
    <vt:lpwstr>ykmlH4AkryY/YxbeHYtt0znF7WpB4Ns5TYU28ToFmXnSj5pk5HH4vtQRs+6mBpuBHg9EHTO/oTpz0LNuiyk3x/LDROuMzvkpevXCMCx3sEzZTvnbgZ8GEeHrazzHnqD01wtEMlqr8Vg6ecSQaVOSbRrBXWKgVYEb4bSdWPbLBsFqvcRi/h8rLfZN1VW4kkrI1SoHPFW8xudSwz0ntkTxmNOvEGb547xeRsgbUkBo4XpM+80QC0cqjbGQ2L0BEq3</vt:lpwstr>
  </property>
  <property fmtid="{D5CDD505-2E9C-101B-9397-08002B2CF9AE}" pid="96" name="x1ye=78">
    <vt:lpwstr>KEY6ACHnbiZ9qh2mQcdwkSWXGEHMXRTy+DUTOMrjf93MimgKAttVNsXivCRWjeR+o2xF9Ac3R3waJU7nh4K+fAeD9I9QlPKhNwQUk5CuvjHR4B/C7oEZHFYOzE1yaR0x5OjWshVcaN3w9mBhDWZS0AargSQTgi005Bt3un3N8pyIIHiz2jIafXhwj4WjclxD4iU/53r3Gm7tWkJ/LB6CdvGHis4WFEbm0GzgGrvD7rZ3j5WmJhkRtu+HVOr1qWW</vt:lpwstr>
  </property>
  <property fmtid="{D5CDD505-2E9C-101B-9397-08002B2CF9AE}" pid="97" name="x1ye=79">
    <vt:lpwstr>n7ICwMZoYVH9tjwNcpW2Em9B8qqDeG8T44+szHQNWXEx9XIUVezh3nz7EPlAbPJ1k+cFPmLvAPhPkGBzICfMRuiQ+SIaGwYbUx0wLAerHU1NphqjWc24JXL7sNX71+W6UIaj7DirVA2ARTgoFmX/SaOF1onrf4izybrcEsDRoTgQYzvaxGK/XdP6MWcq+aNLqKv+ugZRd/taYJ77/zY2FbQB0+4u51u9USs298+YvKcP4J4PXgIH8NNuXmdaZHn</vt:lpwstr>
  </property>
  <property fmtid="{D5CDD505-2E9C-101B-9397-08002B2CF9AE}" pid="98" name="x1ye=8">
    <vt:lpwstr>J8NOr9h3zs4GfBX46xfjoFsdJShh9t+r6cY72zTCu256XdZAFQ8aepupV5MW3YjuD2jH673w6IO87hxhniLvN2MCOPzYD0KHdmvx6JGT2lsTp79E7LO7orV6PaPAgC+Rn1EHmhXG8CjqOCs10lqZy7de9uYjhLEQcNkSTaZ9hLbYMgJyvYaPOGZsij2/+ujyh6bhnEZCr/YJU8NHnNKXccC9eS59ag9KZdfLl1amVT5NzifrN3ilOgq9vue6GtN</vt:lpwstr>
  </property>
  <property fmtid="{D5CDD505-2E9C-101B-9397-08002B2CF9AE}" pid="99" name="x1ye=80">
    <vt:lpwstr>4OxYU6RQaKy3N1EUUNgl5uEtBdhLTccKVFutPERGgvDvAhZIRfLE+IIP3EAYbikNfQtuP30h4pF058t8cCK3mo/DkA/5aAR6IPRyhCkaXyN/Mw2tnyoxoNM9Kva5JsWMNdoYlFu4AEsbHpP8BWw9KYLfjd1Q8Ot/uRE9yyUt+WPp385VLkm4HUgeNaJSxo19iwgTxs8+WRpbc9Snqt06+mH9uA0xu9+AQIKpyCeUuOS4b+6sm+JOyH2H24vMW7O</vt:lpwstr>
  </property>
  <property fmtid="{D5CDD505-2E9C-101B-9397-08002B2CF9AE}" pid="100" name="x1ye=81">
    <vt:lpwstr>pDRqd4c7ggdShuQCJjj2oVdf9aBOQSA7I2NtzfJqve1AVRW7XTafhiMH61mJrSX0P+WAzNNSoRleo57YwRGw7HvS6OstvP2/hA9enpJHPWORUKQjB2rQFd8grrKkUk/g8Sygh+hAK54yZRyX2gED80/uq0vqlDTCASdtieSUWeUk7kePWbwcW2i60TGaauyt7VFB6i3aam4RcMK+bK/qsz07pxOAQLX0uh25/8cRwdR6zUjTMHDvtrDKo9O6ICn</vt:lpwstr>
  </property>
  <property fmtid="{D5CDD505-2E9C-101B-9397-08002B2CF9AE}" pid="101" name="x1ye=82">
    <vt:lpwstr>Zghd95ZlD2kZpauiM0Yzs3arV29nUB7CrbXe/a2csvaELgs3oy4K8R8N7B6q64VqfYbliSk3h4miIBH0llwH40QxfI95p3SuHuAa8FshUTNfT3PbKMKswsEutJRfoO/lzsVizf7KrMqTDbZutRuHNw7WsgBf7mOmRNoAyU+6IBq3aTi23MZC9+sPsoeFOfbiys1t5Kw70pCyA+ZGkNbJEz8FyjL6yXL9+wYlNjyt/HC9Opj6yflyJvOJw52h7s5</vt:lpwstr>
  </property>
  <property fmtid="{D5CDD505-2E9C-101B-9397-08002B2CF9AE}" pid="102" name="x1ye=83">
    <vt:lpwstr>WdL3CcisO/r4c19AkLfVxlkZJmcE66rdxAwSi8s351CWykEhC+pSdJGySN21EL2qS+jKTDd2AIun9SPD/7SW3aCMuH0ChCgDeO1tTZfqmYzXLA/omw8w6k+Q+Sr+QnuTX/v7oIFb11g30pBLDOA74ylrKg7JYjQZcTg/bjWP7WvQ1p+s5EBUz1YNkeOy+upte3uu9wx0EGLdb2be/edGI7ZCmxOLt9flp07s7HuOhzAj5fS1+h621MwaBt4c/lm</vt:lpwstr>
  </property>
  <property fmtid="{D5CDD505-2E9C-101B-9397-08002B2CF9AE}" pid="103" name="x1ye=84">
    <vt:lpwstr>a0o/TVNuUbEav5civk6e6rU/f0h3RG6LPexcsyc9+YXADm15Mna+BIaIhB26SWOMX4lrNG90pRhwqa9XF76Y/eCM528cN1fp97Ck1Pw4e9R01UNZUJF1PeDZilMmj4Elhdg7cI0/1cOlgG+NafeTjkzzhyjjM/u4zd539Bsz+k2ocsqBIawuMockNvxuEG5aSpEaT6aSCh4oTKDAtIwtPUTi60H3WOTso/p3Mz0sfIVuEeMIFYLZPS+QZ6g1Eeg</vt:lpwstr>
  </property>
  <property fmtid="{D5CDD505-2E9C-101B-9397-08002B2CF9AE}" pid="104" name="x1ye=85">
    <vt:lpwstr>jfkucA/kHtST+Gzhm6TP889hpIH78yRPMAh0EdvmRGxzQJo7Rqt2+8prZWamrDBc5vY9GSB9dSXsbLj+E+0PIjbHAraXvuZd/OhzXILW246dJ7blT7NjBqRIhFFrbf18zLc6aQ3cl8ud6hEoYArdPbmL11zGkBozgPOQUm1VuKIooVajqliiKn98XVOOAhM6U/LM3F7eCSXPsLUAju4J/wJvlRXHFkVKBHsRT8npwmCO9jD3XtFolYjorm6d57g</vt:lpwstr>
  </property>
  <property fmtid="{D5CDD505-2E9C-101B-9397-08002B2CF9AE}" pid="105" name="x1ye=86">
    <vt:lpwstr>qBHKUoq20hlZosPvYUwBswM3P4BIDdV+4F3FaVtZQOKIUbLuNATqY7ux73GZBZhtKZSsDvjErsF+2O/q3UsV3PSnNZhIOynj06+03ONo5T9Z1h+ajgJHn8bokR4NXxYY69DJrQaeSUtnZV5SEVoCewInmLQZ18rmQz2agR2I+EsiFfvzy6t18xLi7yVJP2p0NItN+J9zLk32bfiZNiBY3ASyMfgHDeJm28hp5cYXGO+pcXiXdPLP5IRh6JmoiMt</vt:lpwstr>
  </property>
  <property fmtid="{D5CDD505-2E9C-101B-9397-08002B2CF9AE}" pid="106" name="x1ye=87">
    <vt:lpwstr>Gm8KqK+gc7Od17TyJK3zUGiWWiukHRiUpxEp8qn4+NmUJeZB+6h3y2lCW/3tzKGPHaETlg4ZOIpGYYtXfS3XXQhH+LGCMLssJazL+tnOaxKLTYQD0avZOhoth9YMYBoQkQVIV5eTTZtX77yo0vrKJxs0iRDA7rthHnRlrJXUd2pdenWOikONHOkvH19catUsz3EjxNvP+HYxI2LtYpK0lgqZbn59L6s+1pfyU/kg99bI8qoKmeDwdLzFC+GgpTR</vt:lpwstr>
  </property>
  <property fmtid="{D5CDD505-2E9C-101B-9397-08002B2CF9AE}" pid="107" name="x1ye=88">
    <vt:lpwstr>D4AyjT5+jKNzMrG+GL6ECES5/GunOn+wmLOoyddd5xPqfanhSo8FW7qa9Y/41tl81zntkPh9E+V3wzm2dguFJ68+IsjXBPSDpe4vpkvcQlaazHMwPGcWPHvg6DtTyukrfnTmI8KaBX+wGcElmM9uEOieT/0zEaMfXmEqtI+Pax7cQQnXC3IQeGZcMZq+Q0ndEI4oD2rhZBH0S3iE3s7vDiCkMhZrtiPhcOsjT5l+2c8A5W7wXvBFAJmEQSKVLYp</vt:lpwstr>
  </property>
  <property fmtid="{D5CDD505-2E9C-101B-9397-08002B2CF9AE}" pid="108" name="x1ye=89">
    <vt:lpwstr>HXIerGH3dCNirNooOUjd8DsYEk3UnMUwepFycQPqCL7T8JPcuODkKQG/x+7YMeP4Hfn4/4auL5kwLsc4WrRINX+YJcxz7MAOrtyryInhW+ByPGvubRr8dzhZnNn/W7jzxMCWiWesTcSf4dmX+6K+L2sK9JDd6feS1C7dNEG6WyYgPiy93vU3slrqSreo/2g90nOUw6O4vcGCD0q5TZfl+XM0al8ti6YHmezPT8Nw5lSGJDz1mwzpLLJTmfO9Koj</vt:lpwstr>
  </property>
  <property fmtid="{D5CDD505-2E9C-101B-9397-08002B2CF9AE}" pid="109" name="x1ye=9">
    <vt:lpwstr>jh83LXbzOSYSiAtg/oOe04C0R7SUuFKNIgjmEQvTaPdZjOCldo1LbMwK99EqV4PwMcA9tLHu8EpnKzlv0ZowA9rWk/mB8UzhcZsPkRkmU1VwF5lf7NKgNejZ/HUEd5InB+JznR+ZYSuOnkeYYdgMwMl5m5xLabCvPnpoXo/D8LTvzAldJy1OS2WfbWDaiPzESfiDeQEChHBPiEkV1ivNfKYc7yevzCBjcyGV8xdRGN3TM8BJUyy+My4S49gFMAz</vt:lpwstr>
  </property>
  <property fmtid="{D5CDD505-2E9C-101B-9397-08002B2CF9AE}" pid="110" name="x1ye=90">
    <vt:lpwstr>xvGU9q3stc4Ae5nHdtlHB2rflOYeqRL8oyfvFqPXfdME5oFMKCSiXT3VsA84Ml5re5Bg7yGQnRtTgLU265i4J6jimgojr3lCjWrCaP6XV8mihydmuOhee8El+UEv0klS51zJXGt6YQJ/zCK/HuMzTkyo2CoK0q72eMJI9CefDoAfpJXnne7yWaPsmesCZUa2DiPkNrK8FGz7RhfSldtiXtD1kPoDmabBEMSp6yPytB1uJCRF6VzMyTDsUzhcEGK</vt:lpwstr>
  </property>
  <property fmtid="{D5CDD505-2E9C-101B-9397-08002B2CF9AE}" pid="111" name="x1ye=91">
    <vt:lpwstr>9fRNCg0FI+xQN2tHxh0EUVwSuqrs+/NZkXPwNWE2IZnGKnLswcqzA/kavalSpVDgEFPUclB8vdX+DLBsb1jDbPWVfwD+3FzvIMoTKxv33hwuD0ZSXoCsm1srbJnblRqFJy8WKISfonHqYwPv+BlMp/sb9rDXwYBD6Bek61gxnmQMgul32YGfN5qvu1MJwsCDxawz1iumyVL+xpzGkxeBeEXt3XqqIJD6L2h054KZ4qNc1l87qEBXeLvxfqE8fn6</vt:lpwstr>
  </property>
  <property fmtid="{D5CDD505-2E9C-101B-9397-08002B2CF9AE}" pid="112" name="x1ye=92">
    <vt:lpwstr>ulF5H2HuqAYGTZO9kaLfw2FQhr8nz4TKK75HuT+9UpYoafOIqoRfAkePHV2mdZrjSIY6XXpIYI0nem8H2nXpUXBENCHvYBri5Zvm5FnYWqNkTkV/vyRuoIF6i/ujOuC9x4ChqClh1xUxXT3bR+xiPYPbf6FfU68Ysdu0aTbXiwypBV+XAb5pO1Jdrw6ftejq8vpj9P5aYj3aiTdb4Ojz84HO6roJj00h7SgoX6yU5IhET4nQ/3IiBJhHUjUBTfu</vt:lpwstr>
  </property>
  <property fmtid="{D5CDD505-2E9C-101B-9397-08002B2CF9AE}" pid="113" name="x1ye=93">
    <vt:lpwstr>JFczQgq4/2J+szNd3kyzo6rXp9h3LWOi6mZIIlQGPd3qTWygqEo1mDmSuT8N42lBv/phm58u/efuBMG/8+9TAbibmhgw//7XLd22J44J/VYI9cCRH+eStnEVHer5vT7kjJe7GOWM7ou83xZSWPaP6mBHYTYRiKRezpFkRkV337A6QGwk/h3fh+uQlZIIQzQJbCeXEifwZhbVD5myynvqy8gRtRDBxPyt9uRQCODI/ROMzwkdRyjbIvXzNeEvdjD</vt:lpwstr>
  </property>
  <property fmtid="{D5CDD505-2E9C-101B-9397-08002B2CF9AE}" pid="114" name="x1ye=94">
    <vt:lpwstr>Nfl+BRJbZD9jVrZUGkUL3kev024Z+Y+5le0snlS7/cFRnmOVzATyYTTplMXrfge9G/Pchs/QpguRKyx0mpEYV/nnCYAPQb6D//s6nOpLD2zjG4P9S3ezdW5vjdG+qahqIhsFKYUdnfFBmZZVN7JLd+MJk6GdYqYh1mpa902WdPAW6Bpa/fHlC15Ay9uSiccUf1m6zS1CBbgwHzkftfMC7WqZj9zRsgi4B8pmRe0sigciTfHZq9jtjuNIZWDL5rV</vt:lpwstr>
  </property>
  <property fmtid="{D5CDD505-2E9C-101B-9397-08002B2CF9AE}" pid="115" name="x1ye=95">
    <vt:lpwstr>C8SyMzkMDwbfYmab9o8EuGzL8TKQOXvwnFooDCzxxdiA5j9RRyL4K5u/SblQPeszx0XqFelc3njHMi54iaN63hskobpAzOrAhLCOOSFXG6AIBtJojx4HiQG+ANNNcu96T7mSbm+u4jz3DHpmzfBl9bL88zTzIbcCdc81PBabVzHkI5XwaklyNVjtBN1QGkXH2UvzVpg3PtH10kJfY+Kh+Ph6nMbIKFvqmzNHtwQq3xY9RU5TW42n99+FJQgYb7S</vt:lpwstr>
  </property>
  <property fmtid="{D5CDD505-2E9C-101B-9397-08002B2CF9AE}" pid="116" name="x1ye=96">
    <vt:lpwstr>MLuN0Qd1166T2VycIhPUYhlbJ/zrBsNDFskqcf2nZ4jZ3Yn9fk4vbwrN+/yc+mC0a5bWe/Zf4NoAR+P5bjxeEEKkzP71W3m1hSk664apKP/3UIBgaPqYEj8MNTopFYgysT/+b4rwDvr05JMtqX9lndp6/bfmrZhNpxUyaiUkyYFiGr7lvugUl1NjE9bxizMJRqHly9gmXjsmK2oagU1UBsdyI+iDLgxnDHVosHGT21zYeMlxBVyxRUjMrg8awnD</vt:lpwstr>
  </property>
  <property fmtid="{D5CDD505-2E9C-101B-9397-08002B2CF9AE}" pid="117" name="x1ye=97">
    <vt:lpwstr>ikVL9MJ7qh85qD4wmqHP4mpfehPK52aILdCm7jWwBwP4M3hFKS6aAJvh9g5fkSdYreNZhIJ5iAL4lbhA6OUtCh2XUkr7RV4d34KTh9hpKEq1ze8zenHpVP9qsrvNdWjbfr04LzsT6TQ0MnudXAu/Ppwn7X2EUd6LR+17T3eat9ivurMNRI+3IapFciENclVRzetOO5NyWeun9vZ3RmBhhqFvD2efWZ58JHuzUFHmdnPv9+4s156zETaYXalAo8e</vt:lpwstr>
  </property>
  <property fmtid="{D5CDD505-2E9C-101B-9397-08002B2CF9AE}" pid="118" name="x1ye=98">
    <vt:lpwstr>S0SP+A+qJ+tVPVL6vHCVX7OHRku8CtYu0jVh0Uq97Lz9+ei/jmmoccT2RKWCyHRQkhVecNKCgNy9WgYhIm4dKE94rbgWDvzNLp+/iQ3q/rUEtjuSkGfly3Caa0qvveIK8kYLwaYj0j9xwNHnRuYp/OF9GA5rCL0X4oGkXL0dMZvcXtwz/1cpF1epDdKb8LJKz7JTmid3hzrEbpTjw64c9d6wq2YbVucHbpq6WPONREkZC87DJgEQMw1Q+pfR20j</vt:lpwstr>
  </property>
  <property fmtid="{D5CDD505-2E9C-101B-9397-08002B2CF9AE}" pid="119" name="x1ye=99">
    <vt:lpwstr>j/ebg4zBEPDHSG325JwaS2y26EvClefZjjuviFHgkExRT5jDudqnaemDqQqBEMlw4SRhhvlVAXQlbAiDGyrz3hljN+FJdV50mkTIBfBjCD1Py/O0qpmeJnLqCK89r+nbAWRaLrDjLdPGLnpU2W6BytBvogSCYY4MLypBhV1FGse7nBrPUG73lEGZbcudJvlBPldhatPl4KjFFtWFAwlCfoo/fdtXJe8wk1UNPfCQBJ2GZNUym9heSZKdRKjQZx9</vt:lpwstr>
  </property>
</Properties>
</file>