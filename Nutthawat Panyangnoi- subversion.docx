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8E3ACA" w:rsidRDefault="002F5A76" w:rsidP="008E3ACA">
      <w:pPr>
        <w:pStyle w:val="divdocumentname"/>
        <w:spacing w:line="240" w:lineRule="auto"/>
        <w:jc w:val="center"/>
        <w:rPr>
          <w:caps/>
          <w:color w:val="auto"/>
          <w:sz w:val="30"/>
          <w:szCs w:val="30"/>
        </w:rPr>
      </w:pPr>
      <w:r w:rsidRPr="008E3ACA">
        <w:rPr>
          <w:rStyle w:val="spanlName"/>
          <w:caps/>
          <w:color w:val="auto"/>
          <w:sz w:val="30"/>
          <w:szCs w:val="30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4660566" w14:textId="0405D14A" w:rsidR="00BA60EE" w:rsidRDefault="00F30702" w:rsidP="008E3ACA">
      <w:pPr>
        <w:pStyle w:val="divdocumentaddress"/>
        <w:spacing w:before="60" w:line="240" w:lineRule="auto"/>
        <w:jc w:val="center"/>
      </w:pPr>
      <w:r>
        <w:rPr>
          <w:rStyle w:val="span"/>
          <w:b/>
          <w:sz w:val="20"/>
          <w:szCs w:val="18"/>
        </w:rPr>
        <w:t>San Jose, CA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 w:rsidR="00D1231A"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 w:rsidR="00D1231A"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 w:rsidR="00D1231A"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E5A0F" w:rsidRPr="00571B66">
          <w:rPr>
            <w:rStyle w:val="Hyperlink"/>
            <w:b/>
            <w:sz w:val="18"/>
            <w:szCs w:val="18"/>
          </w:rPr>
          <w:t>GitHub</w:t>
        </w:r>
      </w:hyperlink>
      <w:r w:rsidR="006E5A0F">
        <w:rPr>
          <w:sz w:val="18"/>
          <w:szCs w:val="18"/>
        </w:rPr>
        <w:t xml:space="preserve"> | </w:t>
      </w:r>
      <w:hyperlink r:id="rId10" w:history="1">
        <w:r w:rsidR="00571B66">
          <w:rPr>
            <w:rStyle w:val="Hyperlink"/>
            <w:b/>
            <w:bCs/>
            <w:sz w:val="18"/>
            <w:szCs w:val="18"/>
          </w:rPr>
          <w:t xml:space="preserve">Portfolio </w:t>
        </w:r>
      </w:hyperlink>
    </w:p>
    <w:p w14:paraId="665B07D6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WORK EXPERIENCE</w:t>
      </w:r>
      <w:r w:rsidRPr="00555532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4D4882F2" w14:textId="3432B087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="009D44A5">
        <w:rPr>
          <w:rStyle w:val="spanjobtitle"/>
          <w:sz w:val="20"/>
          <w:szCs w:val="20"/>
        </w:rPr>
        <w:t xml:space="preserve"> (Full time)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71D44E76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8D2E8D2" w14:textId="30C5649C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corporate environment</w:t>
      </w:r>
      <w:r w:rsidR="008E3ACA">
        <w:rPr>
          <w:rStyle w:val="span"/>
          <w:sz w:val="20"/>
          <w:szCs w:val="20"/>
        </w:rPr>
        <w:t>.</w:t>
      </w:r>
    </w:p>
    <w:p w14:paraId="4E3AA5F7" w14:textId="72543915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Performed hands-on technical </w:t>
      </w:r>
      <w:r w:rsidR="008E3ACA">
        <w:rPr>
          <w:rStyle w:val="span"/>
          <w:sz w:val="20"/>
          <w:szCs w:val="20"/>
        </w:rPr>
        <w:t xml:space="preserve">work such as </w:t>
      </w:r>
      <w:r w:rsidR="00483857">
        <w:rPr>
          <w:rStyle w:val="span"/>
          <w:sz w:val="20"/>
          <w:szCs w:val="20"/>
        </w:rPr>
        <w:t xml:space="preserve">hardware repair, system upgrade, </w:t>
      </w:r>
      <w:r w:rsidRPr="00FB244F">
        <w:rPr>
          <w:rStyle w:val="span"/>
          <w:sz w:val="20"/>
          <w:szCs w:val="20"/>
        </w:rPr>
        <w:t>BIOS flashing, RAID configuration,</w:t>
      </w:r>
      <w:r w:rsidR="008E3ACA">
        <w:rPr>
          <w:rStyle w:val="span"/>
          <w:sz w:val="20"/>
          <w:szCs w:val="20"/>
        </w:rPr>
        <w:t xml:space="preserve"> </w:t>
      </w:r>
      <w:r w:rsidRPr="00FB244F">
        <w:rPr>
          <w:rStyle w:val="span"/>
          <w:sz w:val="20"/>
          <w:szCs w:val="20"/>
        </w:rPr>
        <w:t>VPN setup, and regular maintenance of servers and workstations.</w:t>
      </w:r>
    </w:p>
    <w:p w14:paraId="38B92861" w14:textId="715427AD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9D44A5">
        <w:rPr>
          <w:rStyle w:val="spanjobtitle"/>
          <w:sz w:val="20"/>
          <w:szCs w:val="20"/>
        </w:rPr>
        <w:t>(Full time)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324EF02C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960A725" w14:textId="4CBD10D8" w:rsidR="00BA60EE" w:rsidRPr="008E3ACA" w:rsidRDefault="00BA60EE" w:rsidP="008E3ACA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Designed and refined the user interface of point-of-sale systems to ensure smooth navigation, visual appeal, and ease of use for </w:t>
      </w:r>
      <w:r w:rsidR="008E3ACA">
        <w:rPr>
          <w:rStyle w:val="span"/>
          <w:sz w:val="20"/>
          <w:szCs w:val="20"/>
        </w:rPr>
        <w:t xml:space="preserve">small </w:t>
      </w:r>
      <w:r w:rsidRPr="00FB244F">
        <w:rPr>
          <w:rStyle w:val="span"/>
          <w:sz w:val="20"/>
          <w:szCs w:val="20"/>
        </w:rPr>
        <w:t>business clients</w:t>
      </w:r>
      <w:r w:rsidR="008E3ACA">
        <w:rPr>
          <w:rStyle w:val="span"/>
          <w:sz w:val="20"/>
          <w:szCs w:val="20"/>
        </w:rPr>
        <w:t xml:space="preserve"> and d</w:t>
      </w:r>
      <w:r w:rsidR="008E3ACA" w:rsidRPr="00FB244F">
        <w:rPr>
          <w:rStyle w:val="span"/>
          <w:sz w:val="20"/>
          <w:szCs w:val="20"/>
        </w:rPr>
        <w:t>eveloped full-stack web applications</w:t>
      </w:r>
      <w:r w:rsidR="008E3ACA" w:rsidRPr="008E3ACA">
        <w:rPr>
          <w:rStyle w:val="span"/>
          <w:sz w:val="20"/>
          <w:szCs w:val="20"/>
        </w:rPr>
        <w:t xml:space="preserve"> </w:t>
      </w:r>
      <w:r w:rsidR="008E3ACA" w:rsidRPr="00FB244F">
        <w:rPr>
          <w:rStyle w:val="span"/>
          <w:sz w:val="20"/>
          <w:szCs w:val="20"/>
        </w:rPr>
        <w:t>provided long-term</w:t>
      </w:r>
      <w:r w:rsidR="008E3ACA">
        <w:rPr>
          <w:rStyle w:val="span"/>
          <w:sz w:val="20"/>
          <w:szCs w:val="20"/>
        </w:rPr>
        <w:t xml:space="preserve"> scalable solutions. </w:t>
      </w:r>
    </w:p>
    <w:p w14:paraId="2BF90425" w14:textId="1785ECDF" w:rsidR="00BA60EE" w:rsidRDefault="00BA60EE" w:rsidP="00BA60EE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Led front-end development of custom </w:t>
      </w:r>
      <w:r w:rsidR="008E3ACA">
        <w:rPr>
          <w:rStyle w:val="span"/>
          <w:sz w:val="20"/>
          <w:szCs w:val="20"/>
        </w:rPr>
        <w:t xml:space="preserve">web application </w:t>
      </w:r>
      <w:r w:rsidRPr="00FB244F">
        <w:rPr>
          <w:rStyle w:val="span"/>
          <w:sz w:val="20"/>
          <w:szCs w:val="20"/>
        </w:rPr>
        <w:t>software by collaborating with clients to understand their goals and turning those into functional features.</w:t>
      </w:r>
    </w:p>
    <w:p w14:paraId="49C02C1E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6C694560" w14:textId="78C54660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proofErr w:type="spellStart"/>
      <w:r w:rsidRPr="006A65AC">
        <w:rPr>
          <w:rStyle w:val="Strong1"/>
          <w:b/>
          <w:bCs/>
          <w:sz w:val="20"/>
          <w:szCs w:val="20"/>
        </w:rPr>
        <w:t>FoodReal</w:t>
      </w:r>
      <w:proofErr w:type="spellEnd"/>
      <w:r w:rsidRPr="006A65AC">
        <w:rPr>
          <w:rStyle w:val="Strong1"/>
          <w:b/>
          <w:bCs/>
          <w:sz w:val="20"/>
          <w:szCs w:val="20"/>
        </w:rPr>
        <w:t xml:space="preserve"> iOS Application</w:t>
      </w:r>
      <w:r w:rsidRPr="006A65AC">
        <w:rPr>
          <w:sz w:val="20"/>
          <w:szCs w:val="20"/>
        </w:rPr>
        <w:t xml:space="preserve"> (</w:t>
      </w:r>
      <w:r w:rsidR="008343F3">
        <w:rPr>
          <w:sz w:val="20"/>
          <w:szCs w:val="20"/>
        </w:rPr>
        <w:t xml:space="preserve">Figma, </w:t>
      </w:r>
      <w:r w:rsidRPr="006A65AC">
        <w:rPr>
          <w:sz w:val="20"/>
          <w:szCs w:val="20"/>
        </w:rPr>
        <w:t>React Native,</w:t>
      </w:r>
      <w:r w:rsidR="00240E1D">
        <w:rPr>
          <w:sz w:val="20"/>
          <w:szCs w:val="20"/>
        </w:rPr>
        <w:t xml:space="preserve"> Expo,</w:t>
      </w:r>
      <w:r w:rsidRPr="006A65AC">
        <w:rPr>
          <w:sz w:val="20"/>
          <w:szCs w:val="20"/>
        </w:rPr>
        <w:t xml:space="preserve"> Tailwind, Expo, </w:t>
      </w:r>
      <w:r w:rsidR="00240E1D" w:rsidRPr="006A65AC">
        <w:rPr>
          <w:sz w:val="20"/>
          <w:szCs w:val="20"/>
        </w:rPr>
        <w:t>Firebase)</w:t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  <w:t xml:space="preserve">      </w:t>
      </w:r>
      <w:r w:rsidRPr="009B0CC4">
        <w:rPr>
          <w:b/>
          <w:bCs/>
          <w:sz w:val="20"/>
          <w:szCs w:val="20"/>
        </w:rPr>
        <w:t>In Progress</w:t>
      </w:r>
    </w:p>
    <w:p w14:paraId="0D8C7B93" w14:textId="77777777" w:rsid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Design and develop iOS app</w:t>
      </w:r>
      <w:r w:rsidR="00BA60EE" w:rsidRPr="006A65AC">
        <w:rPr>
          <w:sz w:val="20"/>
          <w:szCs w:val="20"/>
        </w:rPr>
        <w:t xml:space="preserve"> that promotes home-cooked meals and social food sharing through swipe-based interaction.</w:t>
      </w:r>
    </w:p>
    <w:p w14:paraId="711B302F" w14:textId="6CB6ADD7" w:rsidR="00240E1D" w:rsidRP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rStyle w:val="Strong1"/>
          <w:sz w:val="20"/>
          <w:szCs w:val="20"/>
        </w:rPr>
      </w:pPr>
      <w:r w:rsidRPr="00240E1D">
        <w:rPr>
          <w:sz w:val="20"/>
          <w:szCs w:val="20"/>
        </w:rPr>
        <w:t xml:space="preserve">Implemented </w:t>
      </w:r>
      <w:r>
        <w:rPr>
          <w:sz w:val="20"/>
          <w:szCs w:val="20"/>
        </w:rPr>
        <w:t>core features</w:t>
      </w:r>
      <w:r w:rsidRPr="00240E1D">
        <w:rPr>
          <w:sz w:val="20"/>
          <w:szCs w:val="20"/>
        </w:rPr>
        <w:t xml:space="preserve"> including </w:t>
      </w:r>
      <w:r>
        <w:rPr>
          <w:sz w:val="20"/>
          <w:szCs w:val="20"/>
        </w:rPr>
        <w:t xml:space="preserve">API 2FA, </w:t>
      </w:r>
      <w:r w:rsidRPr="00240E1D">
        <w:rPr>
          <w:sz w:val="20"/>
          <w:szCs w:val="20"/>
        </w:rPr>
        <w:t>photo/video uploads, Firebase integration, and responsive UI with Tailwind.</w:t>
      </w:r>
    </w:p>
    <w:p w14:paraId="53B7D2C2" w14:textId="73761C73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</w:t>
      </w:r>
      <w:proofErr w:type="spellStart"/>
      <w:r w:rsidRPr="006A65AC">
        <w:rPr>
          <w:sz w:val="20"/>
          <w:szCs w:val="20"/>
        </w:rPr>
        <w:t>KiCad</w:t>
      </w:r>
      <w:proofErr w:type="spellEnd"/>
      <w:r w:rsidRPr="006A65AC">
        <w:rPr>
          <w:sz w:val="20"/>
          <w:szCs w:val="20"/>
        </w:rPr>
        <w:t xml:space="preserve">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>, Raspberry Pi CM4)             </w:t>
      </w:r>
      <w:r>
        <w:rPr>
          <w:sz w:val="20"/>
          <w:szCs w:val="20"/>
        </w:rPr>
        <w:t xml:space="preserve">                                      </w:t>
      </w:r>
      <w:r w:rsidR="007141F8">
        <w:rPr>
          <w:sz w:val="20"/>
          <w:szCs w:val="20"/>
        </w:rPr>
        <w:t xml:space="preserve">       </w:t>
      </w:r>
      <w:r w:rsidRPr="009B0CC4">
        <w:rPr>
          <w:b/>
          <w:bCs/>
          <w:sz w:val="20"/>
          <w:szCs w:val="20"/>
        </w:rPr>
        <w:t>In Progress</w:t>
      </w:r>
    </w:p>
    <w:p w14:paraId="6311E017" w14:textId="5241D9A3" w:rsidR="00240E1D" w:rsidRDefault="00240E1D" w:rsidP="00240E1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 w:rsidRPr="00240E1D">
        <w:rPr>
          <w:sz w:val="20"/>
          <w:szCs w:val="20"/>
        </w:rPr>
        <w:t xml:space="preserve">Designing and developing a </w:t>
      </w:r>
      <w:r>
        <w:rPr>
          <w:sz w:val="20"/>
          <w:szCs w:val="20"/>
        </w:rPr>
        <w:t>handheld</w:t>
      </w:r>
      <w:r w:rsidRPr="00240E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computer </w:t>
      </w:r>
      <w:r w:rsidRPr="00240E1D">
        <w:rPr>
          <w:sz w:val="20"/>
          <w:szCs w:val="20"/>
        </w:rPr>
        <w:t>powered by Raspberry Pi CM4 on a custom Clockwork mainboard.</w:t>
      </w:r>
    </w:p>
    <w:p w14:paraId="67EBC019" w14:textId="64F5ACFB" w:rsidR="00240E1D" w:rsidRPr="00240E1D" w:rsidRDefault="00240E1D" w:rsidP="00BA60EE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 lightweight </w:t>
      </w:r>
      <w:r w:rsidR="001C672D">
        <w:rPr>
          <w:sz w:val="20"/>
          <w:szCs w:val="20"/>
        </w:rPr>
        <w:t>Linux Operating System including custom kernel, C program to toggle with MCU, L2C, GPIO,</w:t>
      </w:r>
      <w:r w:rsidR="00D93567">
        <w:rPr>
          <w:sz w:val="20"/>
          <w:szCs w:val="20"/>
        </w:rPr>
        <w:t xml:space="preserve"> </w:t>
      </w:r>
      <w:r w:rsidR="001C672D">
        <w:rPr>
          <w:sz w:val="20"/>
          <w:szCs w:val="20"/>
        </w:rPr>
        <w:t>etc</w:t>
      </w:r>
      <w:r w:rsidR="00D93567">
        <w:rPr>
          <w:sz w:val="20"/>
          <w:szCs w:val="20"/>
        </w:rPr>
        <w:t>.</w:t>
      </w:r>
    </w:p>
    <w:p w14:paraId="4D2E42E3" w14:textId="4C9E0369" w:rsidR="00BA60EE" w:rsidRPr="006A65AC" w:rsidRDefault="00BA60EE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>
        <w:rPr>
          <w:sz w:val="20"/>
          <w:szCs w:val="20"/>
        </w:rPr>
        <w:t>, Scikit-learn</w:t>
      </w:r>
      <w:r w:rsidRPr="006A65AC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 </w:t>
      </w:r>
      <w:r w:rsidRPr="009B0CC4">
        <w:rPr>
          <w:b/>
          <w:bCs/>
          <w:sz w:val="20"/>
          <w:szCs w:val="20"/>
        </w:rPr>
        <w:t>May 2025</w:t>
      </w:r>
    </w:p>
    <w:p w14:paraId="1F1082AD" w14:textId="52A22EF4" w:rsidR="008343F3" w:rsidRDefault="00D93567" w:rsidP="008343F3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and trained </w:t>
      </w:r>
      <w:r w:rsidR="00BA60EE" w:rsidRPr="00D93567">
        <w:rPr>
          <w:sz w:val="20"/>
          <w:szCs w:val="20"/>
        </w:rPr>
        <w:t>a supervised neural network model to classify Iris flower species, leveraging linear regression as a baseline for comparison.</w:t>
      </w:r>
      <w:r w:rsidR="007141F8" w:rsidRPr="00D93567">
        <w:rPr>
          <w:sz w:val="20"/>
          <w:szCs w:val="20"/>
        </w:rPr>
        <w:t xml:space="preserve"> </w:t>
      </w:r>
    </w:p>
    <w:p w14:paraId="78958ED2" w14:textId="2544CDD6" w:rsidR="001B467B" w:rsidRDefault="00D93567" w:rsidP="001B467B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Pr="007141F8">
        <w:rPr>
          <w:sz w:val="20"/>
          <w:szCs w:val="20"/>
        </w:rPr>
        <w:t>model training with Adam optimizer and cross-entropy loss, tracking evaluation accuracy on test data.</w:t>
      </w:r>
    </w:p>
    <w:p w14:paraId="2EDDE856" w14:textId="0BD5758D" w:rsidR="00543AE0" w:rsidRPr="006A65AC" w:rsidRDefault="00543AE0" w:rsidP="00815B98">
      <w:pPr>
        <w:pStyle w:val="p"/>
        <w:spacing w:line="240" w:lineRule="auto"/>
        <w:jc w:val="both"/>
        <w:rPr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FPGA implement RISC-V </w:t>
      </w:r>
      <w:r w:rsidR="00815B98">
        <w:rPr>
          <w:rStyle w:val="Strong1"/>
          <w:b/>
          <w:bCs/>
          <w:sz w:val="20"/>
          <w:szCs w:val="20"/>
        </w:rPr>
        <w:t xml:space="preserve">CPU </w:t>
      </w:r>
      <w:r>
        <w:rPr>
          <w:rStyle w:val="Strong1"/>
          <w:b/>
          <w:bCs/>
          <w:sz w:val="20"/>
          <w:szCs w:val="20"/>
        </w:rPr>
        <w:t>Pipeline</w:t>
      </w:r>
      <w:r w:rsidRPr="006A65A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, </w:t>
      </w:r>
      <w:r w:rsidR="00815B98">
        <w:rPr>
          <w:sz w:val="20"/>
          <w:szCs w:val="20"/>
        </w:rPr>
        <w:t>Verilog)</w:t>
      </w:r>
      <w:r w:rsidR="00815B98">
        <w:rPr>
          <w:b/>
          <w:bCs/>
          <w:sz w:val="20"/>
          <w:szCs w:val="20"/>
        </w:rPr>
        <w:t xml:space="preserve"> </w:t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  <w:t xml:space="preserve">         Apr</w:t>
      </w:r>
      <w:r w:rsidRPr="009B0CC4">
        <w:rPr>
          <w:b/>
          <w:bCs/>
          <w:sz w:val="20"/>
          <w:szCs w:val="20"/>
        </w:rPr>
        <w:t xml:space="preserve"> 2025</w:t>
      </w:r>
    </w:p>
    <w:p w14:paraId="122709A8" w14:textId="6AFD99AA" w:rsidR="00543AE0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Developed and design CPU pipeline for RISC-V architecture using Verilog and AI tools (for learning purpose)</w:t>
      </w:r>
    </w:p>
    <w:p w14:paraId="6C0B2992" w14:textId="2EBBF53D" w:rsidR="00543AE0" w:rsidRPr="004A2AE2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circuit using Altera modalism simulated mux’s, ALUs, data registers, Finite state machines, CPU </w:t>
      </w:r>
      <w:r w:rsidR="0033361E">
        <w:rPr>
          <w:sz w:val="20"/>
          <w:szCs w:val="20"/>
        </w:rPr>
        <w:t>design</w:t>
      </w:r>
      <w:r>
        <w:rPr>
          <w:sz w:val="20"/>
          <w:szCs w:val="20"/>
        </w:rPr>
        <w:t>, etc.</w:t>
      </w:r>
    </w:p>
    <w:p w14:paraId="72C5B733" w14:textId="7B53D4E7" w:rsidR="00BA60EE" w:rsidRPr="00EA71ED" w:rsidRDefault="00BA60EE" w:rsidP="00BA60EE">
      <w:pPr>
        <w:pStyle w:val="ulli"/>
        <w:spacing w:line="240" w:lineRule="auto"/>
        <w:rPr>
          <w:sz w:val="20"/>
          <w:szCs w:val="20"/>
        </w:rPr>
      </w:pPr>
      <w:r w:rsidRPr="00EA71ED">
        <w:rPr>
          <w:rStyle w:val="Strong"/>
          <w:sz w:val="20"/>
          <w:szCs w:val="20"/>
        </w:rPr>
        <w:t>Square &amp; Triangular Waveform Generator Circuit</w:t>
      </w:r>
      <w:r w:rsidRPr="00EA71ED">
        <w:rPr>
          <w:sz w:val="20"/>
          <w:szCs w:val="20"/>
        </w:rPr>
        <w:t xml:space="preserve"> </w:t>
      </w:r>
      <w:r>
        <w:rPr>
          <w:rStyle w:val="Emphasis"/>
          <w:i w:val="0"/>
          <w:iCs w:val="0"/>
          <w:sz w:val="20"/>
          <w:szCs w:val="20"/>
        </w:rPr>
        <w:t>(</w:t>
      </w:r>
      <w:proofErr w:type="spellStart"/>
      <w:r w:rsidRPr="00F6614E">
        <w:rPr>
          <w:rStyle w:val="Emphasis"/>
          <w:i w:val="0"/>
          <w:iCs w:val="0"/>
          <w:sz w:val="20"/>
          <w:szCs w:val="20"/>
        </w:rPr>
        <w:t>LTspice</w:t>
      </w:r>
      <w:proofErr w:type="spellEnd"/>
      <w:r w:rsidRPr="00F6614E">
        <w:rPr>
          <w:rStyle w:val="Emphasis"/>
          <w:sz w:val="20"/>
          <w:szCs w:val="20"/>
        </w:rPr>
        <w:t xml:space="preserve">, </w:t>
      </w:r>
      <w:r w:rsidRPr="00F6614E">
        <w:rPr>
          <w:sz w:val="20"/>
          <w:szCs w:val="20"/>
        </w:rPr>
        <w:t>Schmitt-Trigger CD-40106</w:t>
      </w:r>
      <w:r w:rsidRPr="00F6614E">
        <w:rPr>
          <w:rStyle w:val="Emphasis"/>
          <w:sz w:val="20"/>
          <w:szCs w:val="20"/>
        </w:rPr>
        <w:t xml:space="preserve">, </w:t>
      </w:r>
      <w:r w:rsidRPr="009B0CC4">
        <w:rPr>
          <w:rStyle w:val="Emphasis"/>
          <w:i w:val="0"/>
          <w:iCs w:val="0"/>
          <w:sz w:val="20"/>
          <w:szCs w:val="20"/>
        </w:rPr>
        <w:t>Oscilloscope</w:t>
      </w:r>
      <w:r>
        <w:rPr>
          <w:rStyle w:val="Emphasis"/>
          <w:i w:val="0"/>
          <w:iCs w:val="0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</w:t>
      </w:r>
      <w:r w:rsidRPr="009B0CC4">
        <w:rPr>
          <w:b/>
          <w:bCs/>
          <w:sz w:val="20"/>
          <w:szCs w:val="20"/>
        </w:rPr>
        <w:t>May 202</w:t>
      </w:r>
      <w:r w:rsidR="006C4261">
        <w:rPr>
          <w:b/>
          <w:bCs/>
          <w:sz w:val="20"/>
          <w:szCs w:val="20"/>
        </w:rPr>
        <w:t>4</w:t>
      </w:r>
    </w:p>
    <w:p w14:paraId="543FBBEA" w14:textId="77777777" w:rsidR="00D93567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 xml:space="preserve">Designed and simulated a waveform generator using </w:t>
      </w:r>
      <w:proofErr w:type="spellStart"/>
      <w:r w:rsidRPr="00821D89">
        <w:rPr>
          <w:sz w:val="20"/>
          <w:szCs w:val="20"/>
        </w:rPr>
        <w:t>LTspice</w:t>
      </w:r>
      <w:proofErr w:type="spellEnd"/>
      <w:r w:rsidRPr="00821D89">
        <w:rPr>
          <w:sz w:val="20"/>
          <w:szCs w:val="20"/>
        </w:rPr>
        <w:t xml:space="preserve"> to produce square and triangular wave outputs across varying frequencies, leveraging a </w:t>
      </w:r>
      <w:r w:rsidRPr="007141F8">
        <w:rPr>
          <w:b/>
          <w:bCs/>
          <w:sz w:val="20"/>
          <w:szCs w:val="20"/>
        </w:rPr>
        <w:t>Schmitt-Trigger (CD-40106) and BC547B transistor</w:t>
      </w:r>
      <w:r w:rsidR="00D93567">
        <w:rPr>
          <w:sz w:val="20"/>
          <w:szCs w:val="20"/>
        </w:rPr>
        <w:t>.</w:t>
      </w:r>
    </w:p>
    <w:p w14:paraId="2612261A" w14:textId="0A8813C3" w:rsidR="00BA60EE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2C4276">
        <w:rPr>
          <w:sz w:val="20"/>
          <w:szCs w:val="20"/>
        </w:rPr>
        <w:t>constructed and tested the circuit on a breadboard</w:t>
      </w:r>
      <w:r w:rsidR="00D93567">
        <w:rPr>
          <w:sz w:val="20"/>
          <w:szCs w:val="20"/>
        </w:rPr>
        <w:t xml:space="preserve"> to </w:t>
      </w:r>
      <w:r w:rsidRPr="002C4276">
        <w:rPr>
          <w:sz w:val="20"/>
          <w:szCs w:val="20"/>
        </w:rPr>
        <w:t>verify functionalit</w:t>
      </w:r>
      <w:r w:rsidR="00D93567">
        <w:rPr>
          <w:sz w:val="20"/>
          <w:szCs w:val="20"/>
        </w:rPr>
        <w:t>ies</w:t>
      </w:r>
      <w:r w:rsidRPr="002C4276">
        <w:rPr>
          <w:sz w:val="20"/>
          <w:szCs w:val="20"/>
        </w:rPr>
        <w:t xml:space="preserve"> with an oscilloscope and confirming design accuracy against simulation results</w:t>
      </w:r>
    </w:p>
    <w:p w14:paraId="2FF48061" w14:textId="529DC54B" w:rsidR="001B467B" w:rsidRDefault="00FC64B3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Applied circuit analysis</w:t>
      </w:r>
      <w:r w:rsidR="005B0FF9">
        <w:rPr>
          <w:sz w:val="20"/>
          <w:szCs w:val="20"/>
        </w:rPr>
        <w:t xml:space="preserve"> skills</w:t>
      </w:r>
      <w:r w:rsidR="001B467B">
        <w:rPr>
          <w:sz w:val="20"/>
          <w:szCs w:val="20"/>
        </w:rPr>
        <w:t xml:space="preserve"> such as RLC circuit, </w:t>
      </w:r>
      <w:r w:rsidR="00D60F61">
        <w:rPr>
          <w:sz w:val="20"/>
          <w:szCs w:val="20"/>
        </w:rPr>
        <w:t xml:space="preserve">op amps, MOSFET, </w:t>
      </w:r>
      <w:r w:rsidR="00D60F61" w:rsidRPr="00D60F61">
        <w:rPr>
          <w:sz w:val="20"/>
          <w:szCs w:val="20"/>
        </w:rPr>
        <w:t>diodes</w:t>
      </w:r>
      <w:r w:rsidR="00D60F61">
        <w:rPr>
          <w:sz w:val="20"/>
          <w:szCs w:val="20"/>
        </w:rPr>
        <w:t>, transistors,</w:t>
      </w:r>
      <w:r w:rsidR="00892C06">
        <w:rPr>
          <w:sz w:val="20"/>
          <w:szCs w:val="20"/>
        </w:rPr>
        <w:t xml:space="preserve"> </w:t>
      </w:r>
      <w:r w:rsidR="00892C06" w:rsidRPr="009B0CC4">
        <w:rPr>
          <w:rStyle w:val="Emphasis"/>
          <w:i w:val="0"/>
          <w:iCs w:val="0"/>
          <w:sz w:val="20"/>
          <w:szCs w:val="20"/>
        </w:rPr>
        <w:t>Oscilloscope</w:t>
      </w:r>
      <w:r w:rsidR="00892C06">
        <w:rPr>
          <w:sz w:val="20"/>
          <w:szCs w:val="20"/>
        </w:rPr>
        <w:t xml:space="preserve">, </w:t>
      </w:r>
      <w:r w:rsidR="00D60F61">
        <w:rPr>
          <w:sz w:val="20"/>
          <w:szCs w:val="20"/>
        </w:rPr>
        <w:t>etc.</w:t>
      </w:r>
    </w:p>
    <w:p w14:paraId="19014955" w14:textId="77777777" w:rsidR="007141F8" w:rsidRPr="006A65AC" w:rsidRDefault="007141F8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</w:t>
      </w:r>
      <w:r>
        <w:rPr>
          <w:sz w:val="20"/>
          <w:szCs w:val="20"/>
        </w:rPr>
        <w:t>3</w:t>
      </w:r>
      <w:r w:rsidRPr="006A65AC">
        <w:rPr>
          <w:sz w:val="20"/>
          <w:szCs w:val="20"/>
        </w:rPr>
        <w:t>, Flask, SQL</w:t>
      </w:r>
      <w:r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Alchemy, Django)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9B0CC4">
        <w:rPr>
          <w:b/>
          <w:bCs/>
          <w:sz w:val="20"/>
          <w:szCs w:val="20"/>
        </w:rPr>
        <w:t>Apr 2023</w:t>
      </w:r>
    </w:p>
    <w:p w14:paraId="6166F5A7" w14:textId="71A61E00" w:rsidR="007141F8" w:rsidRPr="006A65AC" w:rsidRDefault="007141F8" w:rsidP="007141F8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 xml:space="preserve">Built a web-based note-taking </w:t>
      </w:r>
      <w:r w:rsidR="008343F3">
        <w:rPr>
          <w:sz w:val="20"/>
          <w:szCs w:val="20"/>
        </w:rPr>
        <w:t>application</w:t>
      </w:r>
      <w:r w:rsidRPr="006A65AC">
        <w:rPr>
          <w:sz w:val="20"/>
          <w:szCs w:val="20"/>
        </w:rPr>
        <w:t xml:space="preserve"> inspired by Notion, allowing users to create, update, and delete notes.</w:t>
      </w:r>
    </w:p>
    <w:p w14:paraId="4DF09B69" w14:textId="473D30D6" w:rsidR="00BA60EE" w:rsidRPr="009F7A9E" w:rsidRDefault="007141F8" w:rsidP="009F7A9E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4AB1699E" w14:textId="148D9DB3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4A131E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  <w:r w:rsidR="004A131E" w:rsidRPr="004A131E">
        <w:rPr>
          <w:b/>
          <w:bCs/>
          <w:color w:val="FFFFFF" w:themeColor="background1"/>
          <w:sz w:val="20"/>
          <w:szCs w:val="20"/>
          <w:highlight w:val="black"/>
        </w:rPr>
        <w:t xml:space="preserve"> &amp; CERTIFICATIONS</w:t>
      </w:r>
    </w:p>
    <w:p w14:paraId="132DBC20" w14:textId="5A7530A2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BA60EE" w:rsidRPr="006A65AC">
        <w:rPr>
          <w:rStyle w:val="spanprogramline"/>
          <w:sz w:val="20"/>
          <w:szCs w:val="20"/>
        </w:rPr>
        <w:t>Engineering</w:t>
      </w:r>
      <w:r w:rsidR="00BA60EE" w:rsidRPr="006A65AC">
        <w:rPr>
          <w:rStyle w:val="singlecolumnspanpaddedlinenth-child1"/>
          <w:sz w:val="20"/>
          <w:szCs w:val="20"/>
        </w:rPr>
        <w:t>,</w:t>
      </w:r>
      <w:r w:rsidR="00BA60EE">
        <w:rPr>
          <w:rStyle w:val="singlecolumnspanpaddedlinenth-child1"/>
          <w:sz w:val="20"/>
          <w:szCs w:val="20"/>
        </w:rPr>
        <w:t xml:space="preserve"> </w:t>
      </w:r>
      <w:r w:rsidR="00BA60EE" w:rsidRPr="00BA60EE">
        <w:rPr>
          <w:rStyle w:val="singlecolumnspanpaddedlinenth-child1"/>
          <w:b/>
          <w:bCs/>
          <w:sz w:val="20"/>
          <w:szCs w:val="20"/>
          <w:u w:val="single"/>
        </w:rPr>
        <w:t>Minor in Computer Science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29229141" w14:textId="6425AE58" w:rsidR="009F7A9E" w:rsidRDefault="002F5A76" w:rsidP="009F7A9E">
      <w:pPr>
        <w:pStyle w:val="spanpaddedline"/>
        <w:tabs>
          <w:tab w:val="right" w:pos="10620"/>
        </w:tabs>
        <w:spacing w:line="240" w:lineRule="auto"/>
        <w:rPr>
          <w:rStyle w:val="datesWrapper"/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San Jose State </w:t>
      </w:r>
      <w:r w:rsidR="00524E5C" w:rsidRPr="006A65AC">
        <w:rPr>
          <w:rStyle w:val="spancompanyname"/>
          <w:b w:val="0"/>
          <w:bCs w:val="0"/>
          <w:sz w:val="20"/>
          <w:szCs w:val="20"/>
        </w:rPr>
        <w:t>University</w:t>
      </w:r>
      <w:r w:rsidR="00524E5C" w:rsidRPr="006A65AC">
        <w:rPr>
          <w:sz w:val="20"/>
          <w:szCs w:val="20"/>
        </w:rPr>
        <w:t xml:space="preserve"> </w:t>
      </w:r>
      <w:r w:rsidR="00B92B39">
        <w:rPr>
          <w:rStyle w:val="datesWrapper"/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="00B92B39">
        <w:rPr>
          <w:rStyle w:val="datesWrapper"/>
          <w:sz w:val="20"/>
          <w:szCs w:val="20"/>
        </w:rPr>
        <w:t>)</w:t>
      </w:r>
    </w:p>
    <w:p w14:paraId="721AABC6" w14:textId="1B33B139" w:rsidR="001652EA" w:rsidRPr="006A65AC" w:rsidRDefault="002F5A76" w:rsidP="009F7A9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F30702" w:rsidRPr="006A65AC">
        <w:rPr>
          <w:rStyle w:val="spanprogramline"/>
          <w:sz w:val="20"/>
          <w:szCs w:val="20"/>
        </w:rPr>
        <w:t>Science</w:t>
      </w:r>
      <w:r w:rsidR="00F30702">
        <w:rPr>
          <w:rStyle w:val="singlecolumnspanpaddedlinenth-child1"/>
          <w:sz w:val="20"/>
          <w:szCs w:val="20"/>
        </w:rPr>
        <w:t xml:space="preserve">, </w:t>
      </w:r>
      <w:r w:rsidR="00F30702" w:rsidRPr="00F30702">
        <w:rPr>
          <w:rStyle w:val="singlecolumnspanpaddedlinenth-child1"/>
          <w:b/>
          <w:bCs/>
          <w:sz w:val="20"/>
          <w:szCs w:val="20"/>
          <w:u w:val="single"/>
        </w:rPr>
        <w:t>Minor</w:t>
      </w:r>
      <w:r w:rsidR="00F30702" w:rsidRPr="00F30702">
        <w:rPr>
          <w:rStyle w:val="span"/>
          <w:b/>
          <w:bCs/>
          <w:sz w:val="20"/>
          <w:szCs w:val="20"/>
          <w:u w:val="single"/>
        </w:rPr>
        <w:t xml:space="preserve"> in Mathematics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619FDC7B" w14:textId="20D64209" w:rsidR="008E3AC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Las Positas </w:t>
      </w:r>
      <w:r w:rsidR="00B92B39" w:rsidRPr="006A65AC">
        <w:rPr>
          <w:rStyle w:val="spancompanyname"/>
          <w:b w:val="0"/>
          <w:bCs w:val="0"/>
          <w:sz w:val="20"/>
          <w:szCs w:val="20"/>
        </w:rPr>
        <w:t>College</w:t>
      </w:r>
      <w:r w:rsidR="00B92B39" w:rsidRPr="006A65AC">
        <w:rPr>
          <w:sz w:val="20"/>
          <w:szCs w:val="20"/>
        </w:rPr>
        <w:t xml:space="preserve"> </w:t>
      </w:r>
      <w:r w:rsidR="00B92B39">
        <w:rPr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="00B92B39">
        <w:rPr>
          <w:rStyle w:val="datesWrapper"/>
          <w:sz w:val="20"/>
          <w:szCs w:val="20"/>
        </w:rPr>
        <w:t>)</w:t>
      </w:r>
    </w:p>
    <w:p w14:paraId="7FC589B5" w14:textId="1A184EAB" w:rsidR="0069793E" w:rsidRDefault="00323DC1" w:rsidP="000C4464">
      <w:pPr>
        <w:pStyle w:val="ulli"/>
        <w:spacing w:line="240" w:lineRule="auto"/>
        <w:jc w:val="both"/>
        <w:rPr>
          <w:sz w:val="20"/>
          <w:szCs w:val="20"/>
        </w:rPr>
      </w:pPr>
      <w:r w:rsidRPr="00323DC1">
        <w:rPr>
          <w:rStyle w:val="Strong1"/>
          <w:b/>
          <w:bCs/>
          <w:iCs/>
          <w:sz w:val="20"/>
          <w:szCs w:val="20"/>
        </w:rPr>
        <w:t>Google Career</w:t>
      </w:r>
      <w:r w:rsidR="000F3840" w:rsidRPr="00323DC1">
        <w:rPr>
          <w:rStyle w:val="Strong1"/>
          <w:b/>
          <w:bCs/>
          <w:iCs/>
          <w:sz w:val="20"/>
          <w:szCs w:val="20"/>
        </w:rPr>
        <w:t>:</w:t>
      </w:r>
      <w:r w:rsidR="000F3840" w:rsidRPr="00323DC1">
        <w:rPr>
          <w:rStyle w:val="Strong1"/>
          <w:b/>
          <w:bCs/>
          <w:iCs/>
          <w:sz w:val="20"/>
          <w:szCs w:val="20"/>
          <w:u w:val="single"/>
        </w:rPr>
        <w:t xml:space="preserve"> Foundations</w:t>
      </w:r>
      <w:r w:rsidR="00BA60EE" w:rsidRPr="00323DC1">
        <w:rPr>
          <w:rStyle w:val="Strong1"/>
          <w:b/>
          <w:bCs/>
          <w:sz w:val="20"/>
          <w:szCs w:val="20"/>
          <w:u w:val="single"/>
        </w:rPr>
        <w:t xml:space="preserve"> of Data Science, Get Started with Python</w:t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  <w:t xml:space="preserve">            </w:t>
      </w:r>
      <w:r w:rsidR="008E3ACA">
        <w:rPr>
          <w:rStyle w:val="Strong1"/>
          <w:b/>
          <w:bCs/>
          <w:sz w:val="20"/>
          <w:szCs w:val="20"/>
        </w:rPr>
        <w:t>06/2025</w:t>
      </w:r>
      <w:r w:rsidR="00BA60EE">
        <w:rPr>
          <w:rStyle w:val="Strong1"/>
          <w:iCs/>
          <w:sz w:val="20"/>
          <w:szCs w:val="20"/>
        </w:rPr>
        <w:br/>
      </w:r>
      <w:r w:rsidRPr="00323DC1">
        <w:rPr>
          <w:b/>
          <w:bCs/>
          <w:sz w:val="20"/>
          <w:szCs w:val="20"/>
        </w:rPr>
        <w:t>LinkedIn Career</w:t>
      </w:r>
      <w:r w:rsidRPr="00323DC1">
        <w:rPr>
          <w:rStyle w:val="Strong1"/>
          <w:b/>
          <w:bCs/>
          <w:sz w:val="20"/>
          <w:szCs w:val="20"/>
        </w:rPr>
        <w:t xml:space="preserve">: </w:t>
      </w:r>
      <w:r w:rsidR="000C4464" w:rsidRPr="000C4464">
        <w:rPr>
          <w:rStyle w:val="Strong1"/>
          <w:b/>
          <w:bCs/>
          <w:sz w:val="20"/>
          <w:szCs w:val="20"/>
          <w:u w:val="single"/>
        </w:rPr>
        <w:t>MySQL</w:t>
      </w:r>
      <w:r w:rsidR="000A4942" w:rsidRPr="000C4464">
        <w:rPr>
          <w:rStyle w:val="Strong1"/>
          <w:b/>
          <w:bCs/>
          <w:sz w:val="20"/>
          <w:szCs w:val="20"/>
          <w:u w:val="single"/>
        </w:rPr>
        <w:t xml:space="preserve"> and </w:t>
      </w:r>
      <w:r w:rsidRPr="000C4464">
        <w:rPr>
          <w:rStyle w:val="Strong1"/>
          <w:b/>
          <w:bCs/>
          <w:sz w:val="20"/>
          <w:szCs w:val="20"/>
          <w:u w:val="single"/>
        </w:rPr>
        <w:t>Computer</w:t>
      </w:r>
      <w:r w:rsidR="00BA60EE" w:rsidRPr="000C4464">
        <w:rPr>
          <w:rStyle w:val="Strong1"/>
          <w:b/>
          <w:bCs/>
          <w:sz w:val="20"/>
          <w:szCs w:val="20"/>
          <w:u w:val="single"/>
        </w:rPr>
        <w:t xml:space="preserve"> Components and Peripherals for IT Technicians</w:t>
      </w:r>
      <w:r>
        <w:rPr>
          <w:rStyle w:val="Strong1"/>
          <w:b/>
          <w:bCs/>
          <w:sz w:val="20"/>
          <w:szCs w:val="20"/>
        </w:rPr>
        <w:t xml:space="preserve"> </w:t>
      </w:r>
    </w:p>
    <w:p w14:paraId="3660C386" w14:textId="1A78C693" w:rsidR="00323DC1" w:rsidRPr="00383F43" w:rsidRDefault="00323DC1" w:rsidP="00524E5C">
      <w:pPr>
        <w:pStyle w:val="ulli"/>
        <w:spacing w:line="240" w:lineRule="auto"/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="002D3AE9">
        <w:rPr>
          <w:rStyle w:val="Strong1"/>
          <w:b/>
          <w:bCs/>
          <w:sz w:val="20"/>
          <w:szCs w:val="20"/>
        </w:rPr>
        <w:t>L’</w:t>
      </w:r>
      <w:r>
        <w:rPr>
          <w:rStyle w:val="Strong1"/>
          <w:b/>
          <w:bCs/>
          <w:sz w:val="20"/>
          <w:szCs w:val="20"/>
        </w:rPr>
        <w:t>S</w:t>
      </w:r>
      <w:r w:rsidR="002D3AE9">
        <w:rPr>
          <w:rStyle w:val="Strong1"/>
          <w:b/>
          <w:bCs/>
          <w:sz w:val="20"/>
          <w:szCs w:val="20"/>
        </w:rPr>
        <w:t xml:space="preserve">PACE </w:t>
      </w:r>
      <w:r w:rsidR="0069793E" w:rsidRPr="006A65AC">
        <w:rPr>
          <w:rStyle w:val="Strong1"/>
          <w:b/>
          <w:bCs/>
          <w:sz w:val="20"/>
          <w:szCs w:val="20"/>
        </w:rPr>
        <w:t>Mission Concept Academy</w:t>
      </w:r>
      <w:r w:rsidR="00383F43">
        <w:rPr>
          <w:rStyle w:val="Strong1"/>
          <w:b/>
          <w:bCs/>
          <w:sz w:val="20"/>
          <w:szCs w:val="20"/>
        </w:rPr>
        <w:t xml:space="preserve"> </w:t>
      </w:r>
      <w:r w:rsidR="00383F43" w:rsidRPr="00524E5C">
        <w:rPr>
          <w:rStyle w:val="Strong1"/>
          <w:sz w:val="20"/>
          <w:szCs w:val="20"/>
        </w:rPr>
        <w:t xml:space="preserve">(NASA </w:t>
      </w:r>
      <w:r w:rsidR="00383F43" w:rsidRPr="00524E5C">
        <w:rPr>
          <w:sz w:val="20"/>
          <w:szCs w:val="20"/>
        </w:rPr>
        <w:t xml:space="preserve">Marshall Space Flight Center &amp; Arizona </w:t>
      </w:r>
      <w:r w:rsidR="00524E5C" w:rsidRPr="00524E5C">
        <w:rPr>
          <w:sz w:val="20"/>
          <w:szCs w:val="20"/>
        </w:rPr>
        <w:t>University</w:t>
      </w:r>
      <w:r w:rsidR="00524E5C" w:rsidRPr="00524E5C">
        <w:rPr>
          <w:rStyle w:val="Strong1"/>
          <w:sz w:val="20"/>
          <w:szCs w:val="20"/>
        </w:rPr>
        <w:t>)</w:t>
      </w:r>
      <w:r w:rsidR="00806FB8">
        <w:rPr>
          <w:rStyle w:val="Strong1"/>
          <w:b/>
          <w:bCs/>
          <w:sz w:val="20"/>
          <w:szCs w:val="20"/>
        </w:rPr>
        <w:t xml:space="preserve"> </w:t>
      </w:r>
      <w:r w:rsidR="00524E5C">
        <w:rPr>
          <w:rStyle w:val="Strong1"/>
          <w:b/>
          <w:bCs/>
          <w:sz w:val="20"/>
          <w:szCs w:val="20"/>
        </w:rPr>
        <w:tab/>
        <w:t xml:space="preserve">            </w:t>
      </w:r>
      <w:r w:rsidR="000B0B0B">
        <w:rPr>
          <w:rStyle w:val="Strong1"/>
          <w:b/>
          <w:bCs/>
          <w:sz w:val="20"/>
          <w:szCs w:val="20"/>
        </w:rPr>
        <w:t>05</w:t>
      </w:r>
      <w:r w:rsidR="00BF1805">
        <w:rPr>
          <w:rStyle w:val="Strong1"/>
          <w:b/>
          <w:bCs/>
          <w:sz w:val="20"/>
          <w:szCs w:val="20"/>
        </w:rPr>
        <w:t>/2024</w:t>
      </w:r>
      <w:r w:rsidR="00806FB8">
        <w:rPr>
          <w:rStyle w:val="Strong1"/>
          <w:b/>
          <w:bCs/>
          <w:sz w:val="20"/>
          <w:szCs w:val="20"/>
        </w:rPr>
        <w:t xml:space="preserve">                    </w:t>
      </w:r>
    </w:p>
    <w:p w14:paraId="1751A8C3" w14:textId="4D5CA639" w:rsidR="0069793E" w:rsidRPr="000B0B0B" w:rsidRDefault="0069793E" w:rsidP="00383F43">
      <w:pPr>
        <w:pStyle w:val="ulli"/>
        <w:numPr>
          <w:ilvl w:val="0"/>
          <w:numId w:val="21"/>
        </w:numPr>
        <w:spacing w:line="240" w:lineRule="auto"/>
        <w:jc w:val="both"/>
        <w:rPr>
          <w:b/>
          <w:bCs/>
          <w:iCs/>
          <w:sz w:val="20"/>
          <w:szCs w:val="20"/>
        </w:rPr>
      </w:pPr>
      <w:r w:rsidRPr="00596F79">
        <w:rPr>
          <w:sz w:val="20"/>
          <w:szCs w:val="20"/>
        </w:rPr>
        <w:t xml:space="preserve">Completed </w:t>
      </w:r>
      <w:r w:rsidR="00FB624B">
        <w:rPr>
          <w:sz w:val="20"/>
          <w:szCs w:val="20"/>
        </w:rPr>
        <w:t xml:space="preserve">4 months participated on training </w:t>
      </w:r>
      <w:r w:rsidRPr="00596F79">
        <w:rPr>
          <w:sz w:val="20"/>
          <w:szCs w:val="20"/>
        </w:rPr>
        <w:t>simulating the NASA Discovery mission lifecycle, including concept planning, systems design, and milestone reviews.</w:t>
      </w:r>
    </w:p>
    <w:p w14:paraId="708312EB" w14:textId="0C97024E" w:rsidR="000B0B0B" w:rsidRPr="000B0B0B" w:rsidRDefault="000B0B0B" w:rsidP="000B0B0B">
      <w:pPr>
        <w:pStyle w:val="ulli"/>
        <w:spacing w:line="240" w:lineRule="auto"/>
        <w:jc w:val="both"/>
        <w:rPr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Pr="006A65AC">
        <w:rPr>
          <w:rStyle w:val="Strong1"/>
          <w:b/>
          <w:bCs/>
          <w:sz w:val="20"/>
          <w:szCs w:val="20"/>
        </w:rPr>
        <w:t>Proposal Writing and Evaluation Experience</w:t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  <w:t xml:space="preserve">            12/2024                    </w:t>
      </w:r>
    </w:p>
    <w:p w14:paraId="0ACFF469" w14:textId="00D14B90" w:rsidR="00BA60EE" w:rsidRPr="00B24024" w:rsidRDefault="00FB624B" w:rsidP="00383F43">
      <w:pPr>
        <w:pStyle w:val="ulli"/>
        <w:numPr>
          <w:ilvl w:val="0"/>
          <w:numId w:val="20"/>
        </w:numPr>
        <w:spacing w:line="240" w:lineRule="auto"/>
        <w:rPr>
          <w:b/>
          <w:bCs/>
          <w:i/>
          <w:sz w:val="20"/>
          <w:szCs w:val="20"/>
        </w:rPr>
      </w:pPr>
      <w:r>
        <w:rPr>
          <w:sz w:val="20"/>
          <w:szCs w:val="20"/>
        </w:rPr>
        <w:t>c</w:t>
      </w:r>
      <w:r w:rsidR="00323DC1" w:rsidRPr="00323DC1">
        <w:rPr>
          <w:sz w:val="20"/>
          <w:szCs w:val="20"/>
        </w:rPr>
        <w:t>o-authored a research proposal on high-voltage, laser-chargeable battery systems for space missions, contributing to concept development, technical writing, and feasibility analysis.</w:t>
      </w:r>
    </w:p>
    <w:p w14:paraId="001569B6" w14:textId="77777777" w:rsidR="00B24024" w:rsidRDefault="00B24024" w:rsidP="00B24024">
      <w:pPr>
        <w:pStyle w:val="ulli"/>
        <w:spacing w:line="240" w:lineRule="auto"/>
        <w:ind w:left="360"/>
        <w:rPr>
          <w:rStyle w:val="Strong1"/>
          <w:b/>
          <w:bCs/>
          <w:i/>
          <w:sz w:val="20"/>
          <w:szCs w:val="20"/>
        </w:rPr>
      </w:pPr>
    </w:p>
    <w:p w14:paraId="14ACF4C6" w14:textId="77777777" w:rsidR="001A6009" w:rsidRDefault="001A6009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  <w:highlight w:val="black"/>
        </w:rPr>
      </w:pPr>
    </w:p>
    <w:p w14:paraId="2C1D6AD2" w14:textId="751729D6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TECHNICAL SKILLS</w:t>
      </w:r>
    </w:p>
    <w:p w14:paraId="7F97BEFF" w14:textId="11CB6896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</w:t>
      </w:r>
      <w:r w:rsidR="00FB15FE">
        <w:rPr>
          <w:sz w:val="20"/>
          <w:szCs w:val="20"/>
        </w:rPr>
        <w:t>My</w:t>
      </w:r>
      <w:r w:rsidRPr="006A65AC">
        <w:rPr>
          <w:sz w:val="20"/>
          <w:szCs w:val="20"/>
        </w:rPr>
        <w:t>SQL, Verilog, HTML, CSS</w:t>
      </w:r>
      <w:r w:rsidR="00D558AA">
        <w:rPr>
          <w:sz w:val="20"/>
          <w:szCs w:val="20"/>
        </w:rPr>
        <w:t>, React, React native</w:t>
      </w:r>
      <w:r w:rsidR="00FB15FE">
        <w:rPr>
          <w:sz w:val="20"/>
          <w:szCs w:val="20"/>
        </w:rPr>
        <w:t xml:space="preserve">, </w:t>
      </w:r>
      <w:proofErr w:type="spellStart"/>
      <w:r w:rsidR="00FB15FE">
        <w:rPr>
          <w:sz w:val="20"/>
          <w:szCs w:val="20"/>
        </w:rPr>
        <w:t>Mongodb</w:t>
      </w:r>
      <w:proofErr w:type="spellEnd"/>
    </w:p>
    <w:p w14:paraId="7B872C20" w14:textId="1E12E6AA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 xml:space="preserve">, TensorFlow, NumPy, Scikit-learn, </w:t>
      </w:r>
      <w:r w:rsidR="00D558AA">
        <w:rPr>
          <w:sz w:val="20"/>
          <w:szCs w:val="20"/>
        </w:rPr>
        <w:t xml:space="preserve">Pandas, </w:t>
      </w:r>
      <w:r w:rsidRPr="006A65AC">
        <w:rPr>
          <w:sz w:val="20"/>
          <w:szCs w:val="20"/>
        </w:rPr>
        <w:t xml:space="preserve">OpenCV, </w:t>
      </w:r>
      <w:proofErr w:type="spellStart"/>
      <w:r w:rsidRPr="006A65AC">
        <w:rPr>
          <w:sz w:val="20"/>
          <w:szCs w:val="20"/>
        </w:rPr>
        <w:t>Jupyter</w:t>
      </w:r>
      <w:proofErr w:type="spellEnd"/>
      <w:r w:rsidR="00DD2F16">
        <w:rPr>
          <w:sz w:val="20"/>
          <w:szCs w:val="20"/>
        </w:rPr>
        <w:t xml:space="preserve"> notebook</w:t>
      </w:r>
      <w:r w:rsidRPr="006A65AC">
        <w:rPr>
          <w:sz w:val="20"/>
          <w:szCs w:val="20"/>
        </w:rPr>
        <w:t>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</w:t>
      </w:r>
      <w:proofErr w:type="spellStart"/>
      <w:r w:rsidRPr="006A65AC">
        <w:rPr>
          <w:sz w:val="20"/>
          <w:szCs w:val="20"/>
        </w:rPr>
        <w:t>SystemVerilog</w:t>
      </w:r>
      <w:proofErr w:type="spellEnd"/>
      <w:r w:rsidRPr="006A65AC">
        <w:rPr>
          <w:sz w:val="20"/>
          <w:szCs w:val="20"/>
        </w:rPr>
        <w:t xml:space="preserve">),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 xml:space="preserve">, Oscilloscope, </w:t>
      </w:r>
      <w:proofErr w:type="spellStart"/>
      <w:r w:rsidRPr="006A65AC">
        <w:rPr>
          <w:sz w:val="20"/>
          <w:szCs w:val="20"/>
        </w:rPr>
        <w:t>KiCad</w:t>
      </w:r>
      <w:proofErr w:type="spellEnd"/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</w:t>
      </w:r>
      <w:proofErr w:type="spellStart"/>
      <w:r w:rsidRPr="006A65AC">
        <w:rPr>
          <w:sz w:val="20"/>
          <w:szCs w:val="20"/>
        </w:rPr>
        <w:t>Vivado</w:t>
      </w:r>
      <w:proofErr w:type="spellEnd"/>
      <w:r w:rsidRPr="006A65AC">
        <w:rPr>
          <w:sz w:val="20"/>
          <w:szCs w:val="20"/>
        </w:rPr>
        <w:t>, SolidWorks, Office 365, Figma</w:t>
      </w:r>
    </w:p>
    <w:p w14:paraId="41176674" w14:textId="37FA3F29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</w:t>
      </w:r>
      <w:r w:rsidR="00F30702">
        <w:rPr>
          <w:sz w:val="20"/>
          <w:szCs w:val="20"/>
        </w:rPr>
        <w:t>RAID, NAS and VIP configuration</w:t>
      </w:r>
      <w:r w:rsidRPr="006A65AC">
        <w:rPr>
          <w:sz w:val="20"/>
          <w:szCs w:val="20"/>
        </w:rPr>
        <w:t xml:space="preserve">, </w:t>
      </w:r>
      <w:r w:rsidR="00F30702">
        <w:rPr>
          <w:sz w:val="20"/>
          <w:szCs w:val="20"/>
        </w:rPr>
        <w:t xml:space="preserve">hardware </w:t>
      </w:r>
      <w:r w:rsidRPr="006A65AC">
        <w:rPr>
          <w:sz w:val="20"/>
          <w:szCs w:val="20"/>
        </w:rPr>
        <w:t>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669EFA23" w:rsidR="0086507D" w:rsidRDefault="00001B5B" w:rsidP="00001B5B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  <w:highlight w:val="black"/>
        </w:rPr>
        <w:t>EXTRACURRICULAR ACTIVITIES</w:t>
      </w:r>
    </w:p>
    <w:p w14:paraId="59731A19" w14:textId="0C9F0AB8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Las Positas College Computer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161ECC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2022</w:t>
      </w:r>
    </w:p>
    <w:p w14:paraId="6585C546" w14:textId="48210D9F" w:rsidR="009E2BC3" w:rsidRPr="007A72D8" w:rsidRDefault="00934A75" w:rsidP="007A72D8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Weekly c</w:t>
      </w:r>
      <w:r w:rsidR="009E2BC3" w:rsidRPr="007A72D8">
        <w:rPr>
          <w:sz w:val="20"/>
          <w:szCs w:val="20"/>
        </w:rPr>
        <w:t>ollaborated on</w:t>
      </w:r>
      <w:r w:rsidR="007A72D8" w:rsidRPr="007A72D8">
        <w:rPr>
          <w:sz w:val="20"/>
          <w:szCs w:val="20"/>
        </w:rPr>
        <w:t xml:space="preserve"> C++ </w:t>
      </w:r>
      <w:r w:rsidR="009E2BC3" w:rsidRPr="007A72D8">
        <w:rPr>
          <w:sz w:val="20"/>
          <w:szCs w:val="20"/>
        </w:rPr>
        <w:t xml:space="preserve">projects </w:t>
      </w:r>
      <w:r w:rsidR="007A72D8">
        <w:rPr>
          <w:sz w:val="20"/>
          <w:szCs w:val="20"/>
        </w:rPr>
        <w:t>leveraging</w:t>
      </w:r>
      <w:r w:rsidR="009E2BC3" w:rsidRPr="007A72D8">
        <w:rPr>
          <w:sz w:val="20"/>
          <w:szCs w:val="20"/>
        </w:rPr>
        <w:t xml:space="preserve"> </w:t>
      </w:r>
      <w:r w:rsidR="007A72D8" w:rsidRPr="007A72D8">
        <w:rPr>
          <w:sz w:val="20"/>
          <w:szCs w:val="20"/>
        </w:rPr>
        <w:t xml:space="preserve">data structure </w:t>
      </w:r>
      <w:r w:rsidR="007A72D8">
        <w:rPr>
          <w:sz w:val="20"/>
          <w:szCs w:val="20"/>
        </w:rPr>
        <w:t>to implement</w:t>
      </w:r>
      <w:r w:rsidR="007A72D8" w:rsidRPr="007A72D8">
        <w:rPr>
          <w:sz w:val="20"/>
          <w:szCs w:val="20"/>
        </w:rPr>
        <w:t xml:space="preserve"> </w:t>
      </w:r>
      <w:r w:rsidR="007A72D8">
        <w:rPr>
          <w:sz w:val="20"/>
          <w:szCs w:val="20"/>
        </w:rPr>
        <w:t xml:space="preserve">efficient algorithm solved </w:t>
      </w:r>
      <w:r w:rsidR="00133D17">
        <w:rPr>
          <w:sz w:val="20"/>
          <w:szCs w:val="20"/>
        </w:rPr>
        <w:t>complex</w:t>
      </w:r>
      <w:r w:rsidR="007A72D8">
        <w:rPr>
          <w:sz w:val="20"/>
          <w:szCs w:val="20"/>
        </w:rPr>
        <w:t xml:space="preserve"> problems.</w:t>
      </w:r>
      <w:r w:rsidR="007A72D8" w:rsidRPr="007A72D8">
        <w:rPr>
          <w:sz w:val="20"/>
          <w:szCs w:val="20"/>
        </w:rPr>
        <w:t xml:space="preserve"> </w:t>
      </w:r>
    </w:p>
    <w:p w14:paraId="7A414F38" w14:textId="513CD084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Machine Learning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07549B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2025</w:t>
      </w:r>
    </w:p>
    <w:p w14:paraId="082BEA4B" w14:textId="65DF9FC6" w:rsidR="007A72D8" w:rsidRPr="009E2BC3" w:rsidRDefault="00CC658A" w:rsidP="007A72D8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Monthly c</w:t>
      </w:r>
      <w:r w:rsidR="007A72D8" w:rsidRPr="009E2BC3">
        <w:rPr>
          <w:sz w:val="20"/>
          <w:szCs w:val="20"/>
        </w:rPr>
        <w:t>ollaborated on projects applying machine learning techniques (</w:t>
      </w:r>
      <w:r w:rsidR="007A72D8">
        <w:rPr>
          <w:sz w:val="20"/>
          <w:szCs w:val="20"/>
        </w:rPr>
        <w:t>Neural Network</w:t>
      </w:r>
      <w:r w:rsidR="007A72D8" w:rsidRPr="009E2BC3">
        <w:rPr>
          <w:sz w:val="20"/>
          <w:szCs w:val="20"/>
        </w:rPr>
        <w:t>, NLP models, etc.)</w:t>
      </w:r>
      <w:r w:rsidR="007A72D8">
        <w:rPr>
          <w:sz w:val="20"/>
          <w:szCs w:val="20"/>
        </w:rPr>
        <w:t xml:space="preserve"> </w:t>
      </w:r>
    </w:p>
    <w:p w14:paraId="1225F93D" w14:textId="6F809F0D" w:rsidR="00D5219A" w:rsidRPr="007A72D8" w:rsidRDefault="007A72D8" w:rsidP="007A72D8">
      <w:pPr>
        <w:pStyle w:val="ListParagraph"/>
        <w:numPr>
          <w:ilvl w:val="0"/>
          <w:numId w:val="24"/>
        </w:numPr>
        <w:rPr>
          <w:rStyle w:val="Strong1"/>
          <w:b/>
          <w:bCs/>
          <w:sz w:val="20"/>
          <w:szCs w:val="20"/>
        </w:rPr>
      </w:pPr>
      <w:r>
        <w:rPr>
          <w:sz w:val="20"/>
          <w:szCs w:val="20"/>
        </w:rPr>
        <w:t>P</w:t>
      </w:r>
      <w:r w:rsidRPr="009E2BC3">
        <w:rPr>
          <w:sz w:val="20"/>
          <w:szCs w:val="20"/>
        </w:rPr>
        <w:t>articipated</w:t>
      </w:r>
      <w:r>
        <w:rPr>
          <w:sz w:val="20"/>
          <w:szCs w:val="20"/>
        </w:rPr>
        <w:t xml:space="preserve"> on latest ML technology and </w:t>
      </w:r>
      <w:r w:rsidRPr="009E2BC3">
        <w:rPr>
          <w:sz w:val="20"/>
          <w:szCs w:val="20"/>
        </w:rPr>
        <w:t>workshops and technical discussions</w:t>
      </w:r>
      <w:r>
        <w:rPr>
          <w:sz w:val="20"/>
          <w:szCs w:val="20"/>
        </w:rPr>
        <w:t xml:space="preserve"> outside the classroom.</w:t>
      </w:r>
    </w:p>
    <w:p w14:paraId="1C2E4E85" w14:textId="41CD6161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Cube3 Satellite Club</w:t>
      </w:r>
      <w:r w:rsidR="00085001">
        <w:rPr>
          <w:rStyle w:val="Strong1"/>
          <w:b/>
          <w:bCs/>
          <w:sz w:val="20"/>
          <w:szCs w:val="20"/>
        </w:rPr>
        <w:t xml:space="preserve"> (We built Satellite)</w:t>
      </w:r>
      <w:r>
        <w:rPr>
          <w:rStyle w:val="Strong1"/>
          <w:b/>
          <w:bCs/>
          <w:sz w:val="20"/>
          <w:szCs w:val="20"/>
        </w:rPr>
        <w:t xml:space="preserve"> 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5A3D66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27B41750" w14:textId="6757A83A" w:rsidR="0054549E" w:rsidRDefault="0054549E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54549E">
        <w:rPr>
          <w:sz w:val="20"/>
          <w:szCs w:val="20"/>
        </w:rPr>
        <w:t>Developed embedded C programs for the Astraeus-1 control board, enabling communication across multiple microcontrollers and integrating onboard sensors (</w:t>
      </w:r>
      <w:proofErr w:type="spellStart"/>
      <w:r w:rsidRPr="0054549E">
        <w:rPr>
          <w:sz w:val="20"/>
          <w:szCs w:val="20"/>
        </w:rPr>
        <w:t>XBee</w:t>
      </w:r>
      <w:proofErr w:type="spellEnd"/>
      <w:r w:rsidR="001956EF">
        <w:rPr>
          <w:sz w:val="20"/>
          <w:szCs w:val="20"/>
        </w:rPr>
        <w:t xml:space="preserve"> PRO S38 radio</w:t>
      </w:r>
      <w:r w:rsidRPr="0054549E">
        <w:rPr>
          <w:sz w:val="20"/>
          <w:szCs w:val="20"/>
        </w:rPr>
        <w:t>, barometer</w:t>
      </w:r>
      <w:r w:rsidR="001956EF">
        <w:rPr>
          <w:sz w:val="20"/>
          <w:szCs w:val="20"/>
        </w:rPr>
        <w:t xml:space="preserve"> Mel3115</w:t>
      </w:r>
      <w:r w:rsidRPr="0054549E">
        <w:rPr>
          <w:sz w:val="20"/>
          <w:szCs w:val="20"/>
        </w:rPr>
        <w:t>, motion tracker</w:t>
      </w:r>
      <w:r w:rsidR="009F784A">
        <w:rPr>
          <w:sz w:val="20"/>
          <w:szCs w:val="20"/>
        </w:rPr>
        <w:t xml:space="preserve"> ICM 20948</w:t>
      </w:r>
      <w:r w:rsidRPr="0054549E">
        <w:rPr>
          <w:sz w:val="20"/>
          <w:szCs w:val="20"/>
        </w:rPr>
        <w:t>, GPS,</w:t>
      </w:r>
      <w:r w:rsidR="007032D7">
        <w:rPr>
          <w:sz w:val="20"/>
          <w:szCs w:val="20"/>
        </w:rPr>
        <w:t xml:space="preserve"> NEO M9N rope meter</w:t>
      </w:r>
      <w:r w:rsidR="009121A4">
        <w:rPr>
          <w:sz w:val="20"/>
          <w:szCs w:val="20"/>
        </w:rPr>
        <w:t xml:space="preserve"> level GNSS position</w:t>
      </w:r>
      <w:r w:rsidR="007032D7">
        <w:rPr>
          <w:sz w:val="20"/>
          <w:szCs w:val="20"/>
        </w:rPr>
        <w:t>,</w:t>
      </w:r>
      <w:r w:rsidRPr="0054549E">
        <w:rPr>
          <w:sz w:val="20"/>
          <w:szCs w:val="20"/>
        </w:rPr>
        <w:t xml:space="preserve"> </w:t>
      </w:r>
      <w:r w:rsidR="007032D7">
        <w:rPr>
          <w:sz w:val="20"/>
          <w:szCs w:val="20"/>
        </w:rPr>
        <w:t>and</w:t>
      </w:r>
      <w:r w:rsidRPr="0054549E">
        <w:rPr>
          <w:sz w:val="20"/>
          <w:szCs w:val="20"/>
        </w:rPr>
        <w:t xml:space="preserve"> </w:t>
      </w:r>
      <w:r w:rsidR="009121A4" w:rsidRPr="0054549E">
        <w:rPr>
          <w:sz w:val="20"/>
          <w:szCs w:val="20"/>
        </w:rPr>
        <w:t>Micro Mod</w:t>
      </w:r>
      <w:r w:rsidRPr="0054549E">
        <w:rPr>
          <w:sz w:val="20"/>
          <w:szCs w:val="20"/>
        </w:rPr>
        <w:t xml:space="preserve"> MCU).</w:t>
      </w:r>
    </w:p>
    <w:p w14:paraId="615B3ED5" w14:textId="77E47C2D" w:rsidR="0054549E" w:rsidRPr="0054549E" w:rsidRDefault="00AD257A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Partially i</w:t>
      </w:r>
      <w:r w:rsidR="0054549E" w:rsidRPr="0054549E">
        <w:rPr>
          <w:sz w:val="20"/>
          <w:szCs w:val="20"/>
        </w:rPr>
        <w:t>mplemented real-time data processing pipelines and built a React web interface to display system performance metrics and sensor outputs.</w:t>
      </w:r>
    </w:p>
    <w:p w14:paraId="2A83CE07" w14:textId="79905FAB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Honor Engineering Club Tau Beta Pi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46042E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57C89F5F" w14:textId="1689123D" w:rsidR="00143005" w:rsidRPr="00CE32AC" w:rsidRDefault="00143005" w:rsidP="00CE32AC">
      <w:pPr>
        <w:pStyle w:val="ListParagraph"/>
        <w:numPr>
          <w:ilvl w:val="0"/>
          <w:numId w:val="30"/>
        </w:numPr>
        <w:jc w:val="both"/>
        <w:rPr>
          <w:rStyle w:val="Strong1"/>
          <w:b/>
          <w:bCs/>
          <w:sz w:val="20"/>
          <w:szCs w:val="20"/>
        </w:rPr>
      </w:pPr>
      <w:r w:rsidRPr="00143005">
        <w:rPr>
          <w:sz w:val="20"/>
          <w:szCs w:val="20"/>
        </w:rPr>
        <w:t>Recognized for academic excellence and active participation in Tau Beta Pi, engaging in professional development events such as guest lectures and engineering seminars.</w:t>
      </w:r>
      <w:r w:rsidRPr="00143005">
        <w:rPr>
          <w:rStyle w:val="Strong1"/>
          <w:b/>
          <w:bCs/>
          <w:sz w:val="20"/>
          <w:szCs w:val="20"/>
        </w:rPr>
        <w:t xml:space="preserve"> </w:t>
      </w:r>
    </w:p>
    <w:p w14:paraId="05E212BC" w14:textId="3A5313A6" w:rsidR="00001B5B" w:rsidRPr="00143005" w:rsidRDefault="00143005" w:rsidP="00CE32AC">
      <w:pPr>
        <w:jc w:val="both"/>
        <w:rPr>
          <w:rStyle w:val="Strong1"/>
          <w:b/>
          <w:bCs/>
          <w:sz w:val="20"/>
          <w:szCs w:val="20"/>
        </w:rPr>
      </w:pPr>
      <w:r w:rsidRPr="00143005">
        <w:rPr>
          <w:rStyle w:val="Strong1"/>
          <w:b/>
          <w:bCs/>
          <w:sz w:val="20"/>
          <w:szCs w:val="20"/>
        </w:rPr>
        <w:t>San</w:t>
      </w:r>
      <w:r w:rsidR="00001B5B" w:rsidRPr="00143005">
        <w:rPr>
          <w:rStyle w:val="Strong1"/>
          <w:b/>
          <w:bCs/>
          <w:sz w:val="20"/>
          <w:szCs w:val="20"/>
        </w:rPr>
        <w:t xml:space="preserve"> Jose State Software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01B5B" w:rsidRPr="00143005">
        <w:rPr>
          <w:rStyle w:val="Strong1"/>
          <w:b/>
          <w:bCs/>
          <w:sz w:val="20"/>
          <w:szCs w:val="20"/>
        </w:rPr>
        <w:t xml:space="preserve">Active member </w:t>
      </w:r>
      <w:r w:rsidR="00E56511">
        <w:rPr>
          <w:rStyle w:val="Strong1"/>
          <w:b/>
          <w:bCs/>
          <w:sz w:val="20"/>
          <w:szCs w:val="20"/>
        </w:rPr>
        <w:t xml:space="preserve">- </w:t>
      </w:r>
      <w:r w:rsidR="00001B5B" w:rsidRPr="00143005">
        <w:rPr>
          <w:rStyle w:val="Strong1"/>
          <w:b/>
          <w:bCs/>
          <w:sz w:val="20"/>
          <w:szCs w:val="20"/>
        </w:rPr>
        <w:t>202</w:t>
      </w:r>
      <w:r w:rsidR="009E2BC3" w:rsidRPr="00143005">
        <w:rPr>
          <w:rStyle w:val="Strong1"/>
          <w:b/>
          <w:bCs/>
          <w:sz w:val="20"/>
          <w:szCs w:val="20"/>
        </w:rPr>
        <w:t>5</w:t>
      </w:r>
    </w:p>
    <w:p w14:paraId="1F9B9D20" w14:textId="40D2F2BA" w:rsidR="00001B5B" w:rsidRPr="00822C0D" w:rsidRDefault="00822C0D" w:rsidP="00822C0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822C0D">
        <w:rPr>
          <w:sz w:val="20"/>
          <w:szCs w:val="20"/>
        </w:rPr>
        <w:t>Participated in coding challenges, technical talks, and peer collaboration events.</w:t>
      </w:r>
    </w:p>
    <w:sectPr w:rsidR="00001B5B" w:rsidRPr="00822C0D" w:rsidSect="007141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95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D9840" w14:textId="77777777" w:rsidR="00203FC7" w:rsidRDefault="00203FC7" w:rsidP="002C0DFC">
      <w:pPr>
        <w:spacing w:line="240" w:lineRule="auto"/>
      </w:pPr>
      <w:r>
        <w:separator/>
      </w:r>
    </w:p>
  </w:endnote>
  <w:endnote w:type="continuationSeparator" w:id="0">
    <w:p w14:paraId="78A5755A" w14:textId="77777777" w:rsidR="00203FC7" w:rsidRDefault="00203FC7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A332" w14:textId="77777777" w:rsidR="00BA60EE" w:rsidRDefault="00BA6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400B" w14:textId="77777777" w:rsidR="00BA60EE" w:rsidRDefault="00BA6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6FDA" w14:textId="77777777" w:rsidR="00BA60EE" w:rsidRDefault="00BA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914EC" w14:textId="77777777" w:rsidR="00203FC7" w:rsidRDefault="00203FC7" w:rsidP="002C0DFC">
      <w:pPr>
        <w:spacing w:line="240" w:lineRule="auto"/>
      </w:pPr>
      <w:r>
        <w:separator/>
      </w:r>
    </w:p>
  </w:footnote>
  <w:footnote w:type="continuationSeparator" w:id="0">
    <w:p w14:paraId="21940CCA" w14:textId="77777777" w:rsidR="00203FC7" w:rsidRDefault="00203FC7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2941DD4"/>
    <w:multiLevelType w:val="hybridMultilevel"/>
    <w:tmpl w:val="F7E0FF44"/>
    <w:lvl w:ilvl="0" w:tplc="DF3694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A6D71"/>
    <w:multiLevelType w:val="hybridMultilevel"/>
    <w:tmpl w:val="C13E1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B79B5"/>
    <w:multiLevelType w:val="hybridMultilevel"/>
    <w:tmpl w:val="D9DC5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F16D2"/>
    <w:multiLevelType w:val="hybridMultilevel"/>
    <w:tmpl w:val="70C22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009A6"/>
    <w:multiLevelType w:val="hybridMultilevel"/>
    <w:tmpl w:val="BC8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31CAC"/>
    <w:multiLevelType w:val="hybridMultilevel"/>
    <w:tmpl w:val="376ED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701A2"/>
    <w:multiLevelType w:val="hybridMultilevel"/>
    <w:tmpl w:val="AB986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5812DA"/>
    <w:multiLevelType w:val="hybridMultilevel"/>
    <w:tmpl w:val="E9D0859C"/>
    <w:lvl w:ilvl="0" w:tplc="F37696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550E"/>
    <w:multiLevelType w:val="hybridMultilevel"/>
    <w:tmpl w:val="A7C4A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915E1"/>
    <w:multiLevelType w:val="hybridMultilevel"/>
    <w:tmpl w:val="1A26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6B81"/>
    <w:multiLevelType w:val="hybridMultilevel"/>
    <w:tmpl w:val="F30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772E"/>
    <w:multiLevelType w:val="hybridMultilevel"/>
    <w:tmpl w:val="F1700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E3E41"/>
    <w:multiLevelType w:val="hybridMultilevel"/>
    <w:tmpl w:val="08E23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44976"/>
    <w:multiLevelType w:val="hybridMultilevel"/>
    <w:tmpl w:val="D4CAD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7"/>
  </w:num>
  <w:num w:numId="17" w16cid:durableId="1984696549">
    <w:abstractNumId w:val="26"/>
  </w:num>
  <w:num w:numId="18" w16cid:durableId="247273922">
    <w:abstractNumId w:val="20"/>
  </w:num>
  <w:num w:numId="19" w16cid:durableId="1227060749">
    <w:abstractNumId w:val="22"/>
  </w:num>
  <w:num w:numId="20" w16cid:durableId="1686831893">
    <w:abstractNumId w:val="23"/>
  </w:num>
  <w:num w:numId="21" w16cid:durableId="1308433502">
    <w:abstractNumId w:val="15"/>
  </w:num>
  <w:num w:numId="22" w16cid:durableId="1642080693">
    <w:abstractNumId w:val="25"/>
  </w:num>
  <w:num w:numId="23" w16cid:durableId="1210260641">
    <w:abstractNumId w:val="28"/>
  </w:num>
  <w:num w:numId="24" w16cid:durableId="781995963">
    <w:abstractNumId w:val="18"/>
  </w:num>
  <w:num w:numId="25" w16cid:durableId="1593471832">
    <w:abstractNumId w:val="24"/>
  </w:num>
  <w:num w:numId="26" w16cid:durableId="1921213131">
    <w:abstractNumId w:val="27"/>
  </w:num>
  <w:num w:numId="27" w16cid:durableId="191115694">
    <w:abstractNumId w:val="21"/>
  </w:num>
  <w:num w:numId="28" w16cid:durableId="1063792732">
    <w:abstractNumId w:val="29"/>
  </w:num>
  <w:num w:numId="29" w16cid:durableId="1413356335">
    <w:abstractNumId w:val="16"/>
  </w:num>
  <w:num w:numId="30" w16cid:durableId="934941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01B5B"/>
    <w:rsid w:val="00023E08"/>
    <w:rsid w:val="00035370"/>
    <w:rsid w:val="000576B1"/>
    <w:rsid w:val="000576D5"/>
    <w:rsid w:val="00065DD5"/>
    <w:rsid w:val="0007549B"/>
    <w:rsid w:val="00085001"/>
    <w:rsid w:val="000A4942"/>
    <w:rsid w:val="000B0B0B"/>
    <w:rsid w:val="000C4464"/>
    <w:rsid w:val="000F3840"/>
    <w:rsid w:val="00132E0E"/>
    <w:rsid w:val="00133D17"/>
    <w:rsid w:val="00143005"/>
    <w:rsid w:val="00161ECC"/>
    <w:rsid w:val="001652EA"/>
    <w:rsid w:val="001877EF"/>
    <w:rsid w:val="001956EF"/>
    <w:rsid w:val="001A6009"/>
    <w:rsid w:val="001B467B"/>
    <w:rsid w:val="001C672D"/>
    <w:rsid w:val="002019DC"/>
    <w:rsid w:val="00203FC7"/>
    <w:rsid w:val="00240E1D"/>
    <w:rsid w:val="002A4ED3"/>
    <w:rsid w:val="002C0DFC"/>
    <w:rsid w:val="002C4276"/>
    <w:rsid w:val="002D3AE9"/>
    <w:rsid w:val="002F5655"/>
    <w:rsid w:val="002F5A76"/>
    <w:rsid w:val="00302918"/>
    <w:rsid w:val="00323DC1"/>
    <w:rsid w:val="0033361E"/>
    <w:rsid w:val="0033408A"/>
    <w:rsid w:val="00366F68"/>
    <w:rsid w:val="00375AEA"/>
    <w:rsid w:val="00383F43"/>
    <w:rsid w:val="003C26CC"/>
    <w:rsid w:val="0046042E"/>
    <w:rsid w:val="00483857"/>
    <w:rsid w:val="004A131E"/>
    <w:rsid w:val="004A2AE2"/>
    <w:rsid w:val="004D4A14"/>
    <w:rsid w:val="00524E5C"/>
    <w:rsid w:val="00543AE0"/>
    <w:rsid w:val="0054549E"/>
    <w:rsid w:val="00555532"/>
    <w:rsid w:val="0056590F"/>
    <w:rsid w:val="00571B66"/>
    <w:rsid w:val="00596F79"/>
    <w:rsid w:val="005972C7"/>
    <w:rsid w:val="005A3D66"/>
    <w:rsid w:val="005B0FF9"/>
    <w:rsid w:val="00682548"/>
    <w:rsid w:val="0069017D"/>
    <w:rsid w:val="0069793E"/>
    <w:rsid w:val="006A65AC"/>
    <w:rsid w:val="006C4261"/>
    <w:rsid w:val="006E5A0F"/>
    <w:rsid w:val="007032D7"/>
    <w:rsid w:val="007141F8"/>
    <w:rsid w:val="00720E5C"/>
    <w:rsid w:val="0077163A"/>
    <w:rsid w:val="00774F39"/>
    <w:rsid w:val="007A72D8"/>
    <w:rsid w:val="007B45B4"/>
    <w:rsid w:val="00806FB8"/>
    <w:rsid w:val="00815B98"/>
    <w:rsid w:val="008211A8"/>
    <w:rsid w:val="00821D89"/>
    <w:rsid w:val="00822C0D"/>
    <w:rsid w:val="008312B1"/>
    <w:rsid w:val="008334F8"/>
    <w:rsid w:val="008343F3"/>
    <w:rsid w:val="0086507D"/>
    <w:rsid w:val="00892C06"/>
    <w:rsid w:val="008D273D"/>
    <w:rsid w:val="008E3ACA"/>
    <w:rsid w:val="009121A4"/>
    <w:rsid w:val="009347D8"/>
    <w:rsid w:val="00934A75"/>
    <w:rsid w:val="00971BC2"/>
    <w:rsid w:val="00990C97"/>
    <w:rsid w:val="009B0CC4"/>
    <w:rsid w:val="009B3C7F"/>
    <w:rsid w:val="009D44A5"/>
    <w:rsid w:val="009E2BC3"/>
    <w:rsid w:val="009F2E16"/>
    <w:rsid w:val="009F784A"/>
    <w:rsid w:val="009F7A9E"/>
    <w:rsid w:val="00A3428D"/>
    <w:rsid w:val="00AA2DD8"/>
    <w:rsid w:val="00AD257A"/>
    <w:rsid w:val="00B24024"/>
    <w:rsid w:val="00B442BB"/>
    <w:rsid w:val="00B56044"/>
    <w:rsid w:val="00B5639E"/>
    <w:rsid w:val="00B73BF6"/>
    <w:rsid w:val="00B91FC7"/>
    <w:rsid w:val="00B92B39"/>
    <w:rsid w:val="00B950F4"/>
    <w:rsid w:val="00BA60EE"/>
    <w:rsid w:val="00BC0601"/>
    <w:rsid w:val="00BF1805"/>
    <w:rsid w:val="00C03695"/>
    <w:rsid w:val="00C324C2"/>
    <w:rsid w:val="00C801A2"/>
    <w:rsid w:val="00CC0803"/>
    <w:rsid w:val="00CC658A"/>
    <w:rsid w:val="00CE32AC"/>
    <w:rsid w:val="00D1231A"/>
    <w:rsid w:val="00D1655B"/>
    <w:rsid w:val="00D5219A"/>
    <w:rsid w:val="00D558AA"/>
    <w:rsid w:val="00D60F61"/>
    <w:rsid w:val="00D6339E"/>
    <w:rsid w:val="00D76471"/>
    <w:rsid w:val="00D93567"/>
    <w:rsid w:val="00DA17AF"/>
    <w:rsid w:val="00DD2F16"/>
    <w:rsid w:val="00DD4050"/>
    <w:rsid w:val="00E327CF"/>
    <w:rsid w:val="00E56511"/>
    <w:rsid w:val="00E6057B"/>
    <w:rsid w:val="00EA71ED"/>
    <w:rsid w:val="00EA7C34"/>
    <w:rsid w:val="00F30702"/>
    <w:rsid w:val="00F316CD"/>
    <w:rsid w:val="00F6614E"/>
    <w:rsid w:val="00F81322"/>
    <w:rsid w:val="00FB15FE"/>
    <w:rsid w:val="00FB244F"/>
    <w:rsid w:val="00FB624B"/>
    <w:rsid w:val="00FC19E5"/>
    <w:rsid w:val="00FC64B3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71ED"/>
    <w:rPr>
      <w:b/>
      <w:bCs/>
    </w:rPr>
  </w:style>
  <w:style w:type="character" w:styleId="Emphasis">
    <w:name w:val="Emphasis"/>
    <w:basedOn w:val="DefaultParagraphFont"/>
    <w:uiPriority w:val="20"/>
    <w:qFormat/>
    <w:rsid w:val="00EA71E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71B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3</cp:revision>
  <cp:lastPrinted>2025-08-29T06:59:00Z</cp:lastPrinted>
  <dcterms:created xsi:type="dcterms:W3CDTF">2025-08-29T08:06:00Z</dcterms:created>
  <dcterms:modified xsi:type="dcterms:W3CDTF">2025-08-29T08:38:00Z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